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0BDEB8" w14:textId="77777777" w:rsidR="007328F0" w:rsidRPr="00616AC6" w:rsidRDefault="007328F0" w:rsidP="007328F0">
      <w:pPr>
        <w:pStyle w:val="Standard"/>
        <w:jc w:val="center"/>
        <w:rPr>
          <w:lang w:val="ru-RU"/>
        </w:rPr>
      </w:pPr>
      <w:r>
        <w:rPr>
          <w:lang w:val="ru-RU"/>
        </w:rPr>
        <w:t xml:space="preserve">Университет ИТМО, факультет программной инженерии и компьютерной техники </w:t>
      </w:r>
    </w:p>
    <w:p w14:paraId="756C02A5" w14:textId="77777777" w:rsidR="007328F0" w:rsidRDefault="007328F0" w:rsidP="007328F0">
      <w:pPr>
        <w:pStyle w:val="Standard"/>
        <w:jc w:val="center"/>
        <w:rPr>
          <w:lang w:val="ru-RU"/>
        </w:rPr>
      </w:pPr>
      <w:r>
        <w:rPr>
          <w:lang w:val="ru-RU"/>
        </w:rPr>
        <w:t>Двухнедельная отчётная работа по «Информатике»: аннотация к статье</w:t>
      </w:r>
    </w:p>
    <w:p w14:paraId="4BAE70EC" w14:textId="5CE2CDAB" w:rsidR="007328F0" w:rsidRPr="00616AC6" w:rsidRDefault="007328F0" w:rsidP="007328F0">
      <w:pPr>
        <w:pStyle w:val="Standard"/>
        <w:jc w:val="center"/>
        <w:rPr>
          <w:lang w:val="ru-RU"/>
        </w:rPr>
      </w:pPr>
      <w:r>
        <w:rPr>
          <w:lang w:val="ru-RU"/>
        </w:rPr>
        <w:t>Дата лекции: 1</w:t>
      </w:r>
      <w:r>
        <w:rPr>
          <w:lang w:val="ru-RU"/>
        </w:rPr>
        <w:t>5</w:t>
      </w:r>
      <w:r>
        <w:rPr>
          <w:lang w:val="ru-RU"/>
        </w:rPr>
        <w:t>.</w:t>
      </w:r>
      <w:r>
        <w:rPr>
          <w:lang w:val="ru-RU"/>
        </w:rPr>
        <w:t>10</w:t>
      </w:r>
      <w:r>
        <w:rPr>
          <w:lang w:val="ru-RU"/>
        </w:rPr>
        <w:t>.20</w:t>
      </w:r>
      <w:r>
        <w:rPr>
          <w:lang w:val="ru-RU"/>
        </w:rPr>
        <w:tab/>
      </w:r>
      <w:r>
        <w:rPr>
          <w:lang w:val="ru-RU"/>
        </w:rPr>
        <w:tab/>
        <w:t xml:space="preserve">Дата сдачи: </w:t>
      </w:r>
      <w:r>
        <w:rPr>
          <w:lang w:val="ru-RU"/>
        </w:rPr>
        <w:t>29</w:t>
      </w:r>
      <w:r>
        <w:rPr>
          <w:lang w:val="ru-RU"/>
        </w:rPr>
        <w:t>.</w:t>
      </w:r>
      <w:r>
        <w:rPr>
          <w:lang w:val="ru-RU"/>
        </w:rPr>
        <w:t>10</w:t>
      </w:r>
      <w:r>
        <w:rPr>
          <w:lang w:val="ru-RU"/>
        </w:rPr>
        <w:t>.20</w:t>
      </w:r>
    </w:p>
    <w:p w14:paraId="7E2EE6AC" w14:textId="77777777" w:rsidR="007328F0" w:rsidRDefault="007328F0" w:rsidP="007328F0">
      <w:pPr>
        <w:pStyle w:val="Standard"/>
        <w:jc w:val="center"/>
        <w:rPr>
          <w:lang w:val="ru-RU"/>
        </w:rPr>
      </w:pPr>
    </w:p>
    <w:p w14:paraId="685445A0" w14:textId="77777777" w:rsidR="007328F0" w:rsidRPr="00616AC6" w:rsidRDefault="007328F0" w:rsidP="007328F0">
      <w:pPr>
        <w:pStyle w:val="Standard"/>
        <w:tabs>
          <w:tab w:val="center" w:pos="3969"/>
          <w:tab w:val="left" w:pos="6460"/>
          <w:tab w:val="center" w:pos="8222"/>
          <w:tab w:val="left" w:pos="8789"/>
          <w:tab w:val="left" w:pos="10660"/>
        </w:tabs>
        <w:rPr>
          <w:lang w:val="ru-RU"/>
        </w:rPr>
      </w:pPr>
      <w:r>
        <w:rPr>
          <w:lang w:val="ru-RU"/>
        </w:rPr>
        <w:t xml:space="preserve">Выполнил(а) </w:t>
      </w:r>
      <w:r>
        <w:rPr>
          <w:u w:val="single"/>
          <w:lang w:val="ru-RU"/>
        </w:rPr>
        <w:tab/>
        <w:t xml:space="preserve">Романов </w:t>
      </w:r>
      <w:proofErr w:type="gramStart"/>
      <w:r>
        <w:rPr>
          <w:u w:val="single"/>
          <w:lang w:val="ru-RU"/>
        </w:rPr>
        <w:t>А.М</w:t>
      </w:r>
      <w:proofErr w:type="gramEnd"/>
      <w:r>
        <w:rPr>
          <w:u w:val="single"/>
          <w:lang w:val="ru-RU"/>
        </w:rPr>
        <w:tab/>
      </w:r>
      <w:r>
        <w:rPr>
          <w:lang w:val="ru-RU"/>
        </w:rPr>
        <w:t xml:space="preserve">, № группы </w:t>
      </w:r>
      <w:r>
        <w:rPr>
          <w:u w:val="single"/>
          <w:lang w:val="ru-RU"/>
        </w:rPr>
        <w:tab/>
      </w:r>
      <w:r>
        <w:rPr>
          <w:i/>
          <w:u w:val="single"/>
        </w:rPr>
        <w:t>P</w:t>
      </w:r>
      <w:r w:rsidRPr="00CD279D">
        <w:rPr>
          <w:i/>
          <w:u w:val="single"/>
          <w:lang w:val="ru-RU"/>
        </w:rPr>
        <w:t>3110</w:t>
      </w:r>
      <w:r>
        <w:rPr>
          <w:u w:val="single"/>
          <w:lang w:val="ru-RU"/>
        </w:rPr>
        <w:tab/>
      </w:r>
      <w:r>
        <w:rPr>
          <w:lang w:val="ru-RU"/>
        </w:rPr>
        <w:t xml:space="preserve">, оценка </w:t>
      </w:r>
      <w:r>
        <w:rPr>
          <w:u w:val="single"/>
          <w:lang w:val="ru-RU"/>
        </w:rPr>
        <w:tab/>
      </w:r>
    </w:p>
    <w:p w14:paraId="03FFEFC2" w14:textId="77777777" w:rsidR="007328F0" w:rsidRPr="00616AC6" w:rsidRDefault="007328F0" w:rsidP="007328F0">
      <w:pPr>
        <w:pStyle w:val="Standard"/>
        <w:tabs>
          <w:tab w:val="left" w:pos="3180"/>
          <w:tab w:val="left" w:pos="9781"/>
        </w:tabs>
        <w:rPr>
          <w:lang w:val="ru-RU"/>
        </w:rPr>
      </w:pPr>
      <w:r>
        <w:rPr>
          <w:vertAlign w:val="superscript"/>
          <w:lang w:val="ru-RU"/>
        </w:rPr>
        <w:tab/>
        <w:t>Фамилия И.О. студента</w:t>
      </w:r>
      <w:r>
        <w:rPr>
          <w:vertAlign w:val="superscript"/>
          <w:lang w:val="ru-RU"/>
        </w:rPr>
        <w:tab/>
        <w:t>не заполнять</w:t>
      </w:r>
    </w:p>
    <w:p w14:paraId="0C9D96C8" w14:textId="22C73D7A" w:rsidR="007328F0" w:rsidRDefault="007328F0" w:rsidP="007328F0">
      <w:pPr>
        <w:pStyle w:val="Standard"/>
        <w:tabs>
          <w:tab w:val="left" w:pos="3180"/>
          <w:tab w:val="left" w:pos="9781"/>
        </w:tabs>
        <w:rPr>
          <w:vertAlign w:val="superscript"/>
          <w:lang w:val="ru-RU"/>
        </w:rPr>
      </w:pPr>
    </w:p>
    <w:tbl>
      <w:tblPr>
        <w:tblW w:w="0" w:type="auto"/>
        <w:tblInd w:w="4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966"/>
        <w:gridCol w:w="2552"/>
        <w:gridCol w:w="2212"/>
      </w:tblGrid>
      <w:tr w:rsidR="007328F0" w:rsidRPr="0083509C" w14:paraId="7B8FC99F" w14:textId="77777777" w:rsidTr="00F00486">
        <w:trPr>
          <w:trHeight w:val="400"/>
        </w:trPr>
        <w:tc>
          <w:tcPr>
            <w:tcW w:w="1073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4AE3E11" w14:textId="375A51D7" w:rsidR="007328F0" w:rsidRPr="007328F0" w:rsidRDefault="007328F0" w:rsidP="007328F0">
            <w:pPr>
              <w:pStyle w:val="TableContents"/>
              <w:numPr>
                <w:ilvl w:val="0"/>
                <w:numId w:val="1"/>
              </w:numPr>
              <w:rPr>
                <w:b/>
                <w:bCs/>
                <w:lang w:val="en-RU"/>
              </w:rPr>
            </w:pPr>
            <w:r w:rsidRPr="007328F0">
              <w:rPr>
                <w:lang w:val="en-RU"/>
              </w:rPr>
              <w:t>Частотный анализ русского текста и облако слов на Python</w:t>
            </w:r>
          </w:p>
        </w:tc>
      </w:tr>
      <w:tr w:rsidR="007328F0" w14:paraId="2E2566D4" w14:textId="77777777" w:rsidTr="00F004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807"/>
        </w:trPr>
        <w:tc>
          <w:tcPr>
            <w:tcW w:w="596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636C27C" w14:textId="77777777" w:rsidR="007328F0" w:rsidRDefault="007328F0" w:rsidP="00F00486">
            <w:pPr>
              <w:pStyle w:val="NormalWeb"/>
              <w:spacing w:before="0"/>
            </w:pPr>
            <w:r>
              <w:rPr>
                <w:b/>
                <w:bCs/>
              </w:rPr>
              <w:t xml:space="preserve">ФИО автора статьи (или </w:t>
            </w:r>
            <w:r>
              <w:rPr>
                <w:b/>
                <w:bCs/>
                <w:lang w:val="en-US"/>
              </w:rPr>
              <w:t>e</w:t>
            </w:r>
            <w:r>
              <w:rPr>
                <w:b/>
                <w:bCs/>
              </w:rPr>
              <w:t>-</w:t>
            </w:r>
            <w:r>
              <w:rPr>
                <w:b/>
                <w:bCs/>
                <w:lang w:val="en-US"/>
              </w:rPr>
              <w:t>mail</w:t>
            </w:r>
            <w:r>
              <w:rPr>
                <w:b/>
                <w:bCs/>
              </w:rPr>
              <w:t>)</w:t>
            </w:r>
          </w:p>
          <w:p w14:paraId="0DCFF447" w14:textId="2AAA4F00" w:rsidR="007328F0" w:rsidRPr="006960FC" w:rsidRDefault="007328F0" w:rsidP="00F00486">
            <w:pPr>
              <w:pStyle w:val="TableContents"/>
              <w:jc w:val="both"/>
              <w:rPr>
                <w:i/>
                <w:lang w:val="en-RU"/>
              </w:rPr>
            </w:pPr>
            <w:r w:rsidRPr="007328F0">
              <w:rPr>
                <w:i/>
                <w:lang w:val="en-RU"/>
              </w:rPr>
              <w:t>metaformus</w:t>
            </w: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DDB0A7A" w14:textId="77777777" w:rsidR="007328F0" w:rsidRPr="00616AC6" w:rsidRDefault="007328F0" w:rsidP="00F00486">
            <w:pPr>
              <w:pStyle w:val="TableContents"/>
              <w:jc w:val="center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Дата публикации</w:t>
            </w:r>
          </w:p>
          <w:p w14:paraId="572DDD7C" w14:textId="1EFEB97B" w:rsidR="007328F0" w:rsidRPr="00991929" w:rsidRDefault="007328F0" w:rsidP="00F00486">
            <w:pPr>
              <w:pStyle w:val="TableContents"/>
              <w:jc w:val="center"/>
              <w:rPr>
                <w:lang w:val="ru-RU"/>
              </w:rPr>
            </w:pPr>
            <w:r>
              <w:rPr>
                <w:lang w:val="ru-RU"/>
              </w:rPr>
              <w:t>"</w:t>
            </w:r>
            <w:r>
              <w:rPr>
                <w:lang w:val="ru-RU"/>
              </w:rPr>
              <w:t>1</w:t>
            </w:r>
            <w:r>
              <w:rPr>
                <w:lang w:val="ru-RU"/>
              </w:rPr>
              <w:t>" Сентября 2020 г.</w:t>
            </w:r>
          </w:p>
        </w:tc>
        <w:tc>
          <w:tcPr>
            <w:tcW w:w="22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596BEEF" w14:textId="77777777" w:rsidR="007328F0" w:rsidRDefault="007328F0" w:rsidP="00F00486">
            <w:pPr>
              <w:pStyle w:val="TableContents"/>
              <w:jc w:val="center"/>
            </w:pPr>
            <w:r>
              <w:rPr>
                <w:b/>
                <w:bCs/>
                <w:lang w:val="ru-RU"/>
              </w:rPr>
              <w:t xml:space="preserve">Размер статьи </w:t>
            </w:r>
          </w:p>
          <w:p w14:paraId="532784FB" w14:textId="13F8763F" w:rsidR="007328F0" w:rsidRPr="007328F0" w:rsidRDefault="007328F0" w:rsidP="007328F0">
            <w:pPr>
              <w:pStyle w:val="TableContents"/>
              <w:jc w:val="center"/>
              <w:rPr>
                <w:lang w:val="en-RU"/>
              </w:rPr>
            </w:pPr>
            <w:r w:rsidRPr="007328F0">
              <w:rPr>
                <w:b/>
                <w:bCs/>
                <w:lang w:val="en-RU"/>
              </w:rPr>
              <w:t>1116</w:t>
            </w:r>
          </w:p>
        </w:tc>
      </w:tr>
      <w:tr w:rsidR="007328F0" w14:paraId="5B83DBCD" w14:textId="77777777" w:rsidTr="00F00486">
        <w:trPr>
          <w:trHeight w:val="795"/>
        </w:trPr>
        <w:tc>
          <w:tcPr>
            <w:tcW w:w="1073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BE69E17" w14:textId="787CCB82" w:rsidR="007328F0" w:rsidRPr="00616AC6" w:rsidRDefault="007328F0" w:rsidP="00F00486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 xml:space="preserve">Прямая полная ссылка на источник и сокращённая ссылка </w:t>
            </w:r>
          </w:p>
          <w:p w14:paraId="66DE120D" w14:textId="0D7B7DBC" w:rsidR="007328F0" w:rsidRDefault="007328F0" w:rsidP="00F00486">
            <w:pPr>
              <w:pStyle w:val="TableContents"/>
              <w:rPr>
                <w:bCs/>
                <w:i/>
                <w:lang w:val="ru-RU"/>
              </w:rPr>
            </w:pPr>
            <w:r w:rsidRPr="007328F0">
              <w:rPr>
                <w:bCs/>
                <w:i/>
                <w:lang w:val="ru-RU"/>
              </w:rPr>
              <w:t>https://habr.com/ru/post/517410/</w:t>
            </w:r>
          </w:p>
          <w:p w14:paraId="3DC57770" w14:textId="145047C5" w:rsidR="007328F0" w:rsidRPr="00991929" w:rsidRDefault="007328F0" w:rsidP="00F00486">
            <w:pPr>
              <w:pStyle w:val="TableContents"/>
              <w:rPr>
                <w:lang w:val="ru-RU"/>
              </w:rPr>
            </w:pPr>
            <w:r w:rsidRPr="007328F0">
              <w:rPr>
                <w:lang w:val="ru-RU"/>
              </w:rPr>
              <w:t>http://bit.do/fKDLw</w:t>
            </w:r>
          </w:p>
        </w:tc>
      </w:tr>
      <w:tr w:rsidR="007328F0" w14:paraId="433BD2B9" w14:textId="77777777" w:rsidTr="00F00486">
        <w:tc>
          <w:tcPr>
            <w:tcW w:w="1073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C9438B0" w14:textId="77777777" w:rsidR="007328F0" w:rsidRPr="00991929" w:rsidRDefault="007328F0" w:rsidP="00F00486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Теги, ключевые слова или словосочетания</w:t>
            </w:r>
          </w:p>
          <w:p w14:paraId="0D4FA363" w14:textId="7AF1804C" w:rsidR="007328F0" w:rsidRPr="006960FC" w:rsidRDefault="007328F0" w:rsidP="00F00486">
            <w:pPr>
              <w:pStyle w:val="TableContents"/>
              <w:rPr>
                <w:lang w:val="ru-RU"/>
              </w:rPr>
            </w:pPr>
            <w:r>
              <w:t>Python</w:t>
            </w:r>
            <w:r w:rsidRPr="007328F0">
              <w:rPr>
                <w:lang w:val="ru-RU"/>
              </w:rPr>
              <w:t xml:space="preserve">, </w:t>
            </w:r>
            <w:r>
              <w:rPr>
                <w:lang w:val="ru-RU"/>
              </w:rPr>
              <w:t>Машинное обучение</w:t>
            </w:r>
          </w:p>
        </w:tc>
      </w:tr>
      <w:tr w:rsidR="007328F0" w:rsidRPr="007328F0" w14:paraId="6FD50A07" w14:textId="77777777" w:rsidTr="00F00486">
        <w:tc>
          <w:tcPr>
            <w:tcW w:w="1073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90FE12A" w14:textId="7E7D2146" w:rsidR="007328F0" w:rsidRPr="00432EFC" w:rsidRDefault="007328F0" w:rsidP="00F00486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Перечень фактов, упомянутых в статье</w:t>
            </w:r>
          </w:p>
          <w:p w14:paraId="0DD9372E" w14:textId="77777777" w:rsidR="007328F0" w:rsidRDefault="007328F0" w:rsidP="00F00486">
            <w:pPr>
              <w:pStyle w:val="TableContents"/>
              <w:numPr>
                <w:ilvl w:val="0"/>
                <w:numId w:val="4"/>
              </w:numPr>
              <w:ind w:left="381"/>
              <w:rPr>
                <w:lang w:val="ru-RU"/>
              </w:rPr>
            </w:pPr>
            <w:r>
              <w:rPr>
                <w:lang w:val="ru-RU"/>
              </w:rPr>
              <w:t>Частотный анализ является одним из наиболее простых методов обработки текста. В качестве результата он выдаёт список наиболее часто встречающихся слов</w:t>
            </w:r>
          </w:p>
          <w:p w14:paraId="7E32A8A5" w14:textId="77777777" w:rsidR="007328F0" w:rsidRPr="007328F0" w:rsidRDefault="007328F0" w:rsidP="00F00486">
            <w:pPr>
              <w:pStyle w:val="TableContents"/>
              <w:numPr>
                <w:ilvl w:val="0"/>
                <w:numId w:val="4"/>
              </w:numPr>
              <w:ind w:left="381"/>
              <w:rPr>
                <w:lang w:val="ru-RU"/>
              </w:rPr>
            </w:pPr>
            <w:r>
              <w:rPr>
                <w:lang w:val="ru-RU"/>
              </w:rPr>
              <w:t xml:space="preserve">Для такого метода обработки текста удобнее всего использовать </w:t>
            </w:r>
            <w:r>
              <w:t>Python</w:t>
            </w:r>
            <w:r>
              <w:rPr>
                <w:lang w:val="ru-RU"/>
              </w:rPr>
              <w:t xml:space="preserve">-библиотеку </w:t>
            </w:r>
            <w:r>
              <w:t>NLTK</w:t>
            </w:r>
          </w:p>
          <w:p w14:paraId="239AF8DF" w14:textId="77777777" w:rsidR="007328F0" w:rsidRDefault="007328F0" w:rsidP="00F00486">
            <w:pPr>
              <w:pStyle w:val="TableContents"/>
              <w:numPr>
                <w:ilvl w:val="0"/>
                <w:numId w:val="4"/>
              </w:numPr>
              <w:ind w:left="381"/>
              <w:rPr>
                <w:lang w:val="ru-RU"/>
              </w:rPr>
            </w:pPr>
            <w:r>
              <w:rPr>
                <w:lang w:val="ru-RU"/>
              </w:rPr>
              <w:t>Есть достаточно большое количество для анализа текста на английском языке, однако случай с русским языком имеет некоторые особенности</w:t>
            </w:r>
          </w:p>
          <w:p w14:paraId="64A680F5" w14:textId="42F52982" w:rsidR="007328F0" w:rsidRDefault="007328F0" w:rsidP="00F00486">
            <w:pPr>
              <w:pStyle w:val="TableContents"/>
              <w:numPr>
                <w:ilvl w:val="0"/>
                <w:numId w:val="4"/>
              </w:numPr>
              <w:ind w:left="381"/>
              <w:rPr>
                <w:lang w:val="ru-RU"/>
              </w:rPr>
            </w:pPr>
            <w:r>
              <w:rPr>
                <w:lang w:val="ru-RU"/>
              </w:rPr>
              <w:t>Анализ текста делится на несколько этапов: Загрузка и сбор данных, очистка и предварительная обработка текста, удаление стоп-слов, перевод слов в основную форму, подсчёт частоты встречаемости слов в тексте</w:t>
            </w:r>
          </w:p>
          <w:p w14:paraId="2FC9BF29" w14:textId="5246406F" w:rsidR="007328F0" w:rsidRPr="007328F0" w:rsidRDefault="007328F0" w:rsidP="007328F0">
            <w:pPr>
              <w:pStyle w:val="TableContents"/>
              <w:numPr>
                <w:ilvl w:val="0"/>
                <w:numId w:val="4"/>
              </w:numPr>
              <w:ind w:left="381"/>
              <w:rPr>
                <w:lang w:val="ru-RU"/>
              </w:rPr>
            </w:pPr>
            <w:r>
              <w:rPr>
                <w:noProof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77B40676" wp14:editId="46551145">
                      <wp:simplePos x="0" y="0"/>
                      <wp:positionH relativeFrom="column">
                        <wp:posOffset>3234243</wp:posOffset>
                      </wp:positionH>
                      <wp:positionV relativeFrom="paragraph">
                        <wp:posOffset>177165</wp:posOffset>
                      </wp:positionV>
                      <wp:extent cx="3345780" cy="552659"/>
                      <wp:effectExtent l="0" t="0" r="7620" b="19050"/>
                      <wp:wrapNone/>
                      <wp:docPr id="11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345780" cy="55265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1FA3951" w14:textId="77777777" w:rsidR="007328F0" w:rsidRPr="007328F0" w:rsidRDefault="007328F0" w:rsidP="007328F0">
                                  <w:pPr>
                                    <w:pStyle w:val="TableContents"/>
                                    <w:ind w:left="381"/>
                                    <w:rPr>
                                      <w:sz w:val="22"/>
                                      <w:szCs w:val="22"/>
                                      <w:lang w:val="en-RU"/>
                                    </w:rPr>
                                  </w:pPr>
                                  <w:r w:rsidRPr="007328F0">
                                    <w:rPr>
                                      <w:sz w:val="22"/>
                                      <w:szCs w:val="22"/>
                                      <w:lang w:val="en-RU"/>
                                    </w:rPr>
                                    <w:t xml:space="preserve">f = open('pushkin-metel.txt', "r", encoding="utf-8") </w:t>
                                  </w:r>
                                </w:p>
                                <w:p w14:paraId="177596EB" w14:textId="77777777" w:rsidR="007328F0" w:rsidRPr="007328F0" w:rsidRDefault="007328F0" w:rsidP="007328F0">
                                  <w:pPr>
                                    <w:pStyle w:val="TableContents"/>
                                    <w:ind w:left="381"/>
                                    <w:rPr>
                                      <w:sz w:val="22"/>
                                      <w:szCs w:val="22"/>
                                      <w:lang w:val="en-RU"/>
                                    </w:rPr>
                                  </w:pPr>
                                  <w:r w:rsidRPr="007328F0">
                                    <w:rPr>
                                      <w:sz w:val="22"/>
                                      <w:szCs w:val="22"/>
                                      <w:lang w:val="en-RU"/>
                                    </w:rPr>
                                    <w:t>text = f.read()</w:t>
                                  </w:r>
                                </w:p>
                                <w:p w14:paraId="637CBBB2" w14:textId="77777777" w:rsidR="007328F0" w:rsidRDefault="007328F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7B4067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1" o:spid="_x0000_s1026" type="#_x0000_t202" style="position:absolute;left:0;text-align:left;margin-left:254.65pt;margin-top:13.95pt;width:263.45pt;height:43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" fillcolor="white [3201]" strokeweight=".5pt">
                      <v:textbox>
                        <w:txbxContent>
                          <w:p w14:paraId="21FA3951" w14:textId="77777777" w:rsidR="007328F0" w:rsidRPr="007328F0" w:rsidRDefault="007328F0" w:rsidP="007328F0">
                            <w:pPr>
                              <w:pStyle w:val="TableContents"/>
                              <w:ind w:left="381"/>
                              <w:rPr>
                                <w:sz w:val="22"/>
                                <w:szCs w:val="22"/>
                                <w:lang w:val="en-RU"/>
                              </w:rPr>
                            </w:pPr>
                            <w:r w:rsidRPr="007328F0">
                              <w:rPr>
                                <w:sz w:val="22"/>
                                <w:szCs w:val="22"/>
                                <w:lang w:val="en-RU"/>
                              </w:rPr>
                              <w:t xml:space="preserve">f = open('pushkin-metel.txt', "r", encoding="utf-8") </w:t>
                            </w:r>
                          </w:p>
                          <w:p w14:paraId="177596EB" w14:textId="77777777" w:rsidR="007328F0" w:rsidRPr="007328F0" w:rsidRDefault="007328F0" w:rsidP="007328F0">
                            <w:pPr>
                              <w:pStyle w:val="TableContents"/>
                              <w:ind w:left="381"/>
                              <w:rPr>
                                <w:sz w:val="22"/>
                                <w:szCs w:val="22"/>
                                <w:lang w:val="en-RU"/>
                              </w:rPr>
                            </w:pPr>
                            <w:r w:rsidRPr="007328F0">
                              <w:rPr>
                                <w:sz w:val="22"/>
                                <w:szCs w:val="22"/>
                                <w:lang w:val="en-RU"/>
                              </w:rPr>
                              <w:t>text = f.read()</w:t>
                            </w:r>
                          </w:p>
                          <w:p w14:paraId="637CBBB2" w14:textId="77777777" w:rsidR="007328F0" w:rsidRDefault="007328F0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lang w:val="ru-RU"/>
              </w:rPr>
              <w:t xml:space="preserve">Для начала надо сделать провести стандартную операцию </w:t>
            </w:r>
            <w:r>
              <w:t>open</w:t>
            </w:r>
            <w:r w:rsidRPr="007328F0">
              <w:rPr>
                <w:lang w:val="ru-RU"/>
              </w:rPr>
              <w:t xml:space="preserve"> </w:t>
            </w:r>
            <w:r>
              <w:t>c</w:t>
            </w:r>
            <w:r>
              <w:rPr>
                <w:lang w:val="ru-RU"/>
              </w:rPr>
              <w:t xml:space="preserve"> правами на чтение и перевести содержимое файла в строку </w:t>
            </w:r>
          </w:p>
          <w:p w14:paraId="16759D17" w14:textId="77777777" w:rsidR="007328F0" w:rsidRDefault="007328F0" w:rsidP="00F00486">
            <w:pPr>
              <w:pStyle w:val="TableContents"/>
              <w:numPr>
                <w:ilvl w:val="0"/>
                <w:numId w:val="4"/>
              </w:numPr>
              <w:ind w:left="381"/>
              <w:rPr>
                <w:lang w:val="ru-RU"/>
              </w:rPr>
            </w:pPr>
            <w:r>
              <w:rPr>
                <w:lang w:val="ru-RU"/>
              </w:rPr>
              <w:t>Далее нужно обработать текст, убрав лишние</w:t>
            </w:r>
          </w:p>
          <w:p w14:paraId="47003153" w14:textId="77777777" w:rsidR="007328F0" w:rsidRDefault="007328F0" w:rsidP="007328F0">
            <w:pPr>
              <w:pStyle w:val="TableContents"/>
              <w:ind w:left="381"/>
              <w:rPr>
                <w:lang w:val="ru-RU"/>
              </w:rPr>
            </w:pPr>
            <w:r>
              <w:rPr>
                <w:lang w:val="ru-RU"/>
              </w:rPr>
              <w:t>пробельные символы, запятые и цифры,</w:t>
            </w:r>
          </w:p>
          <w:p w14:paraId="78B3DA4F" w14:textId="4CBE98FE" w:rsidR="007328F0" w:rsidRPr="007328F0" w:rsidRDefault="007328F0" w:rsidP="007328F0">
            <w:pPr>
              <w:pStyle w:val="TableContents"/>
              <w:ind w:left="381"/>
              <w:rPr>
                <w:lang w:val="ru-RU"/>
              </w:rPr>
            </w:pPr>
            <w:r>
              <w:rPr>
                <w:lang w:val="ru-RU"/>
              </w:rPr>
              <w:t>используя регулярные выражения</w:t>
            </w:r>
            <w:r w:rsidRPr="007328F0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и стандартный набор символов пунктуации модуля </w:t>
            </w:r>
            <w:r>
              <w:t>String</w:t>
            </w:r>
          </w:p>
          <w:p w14:paraId="519FB453" w14:textId="084CEB6F" w:rsidR="007328F0" w:rsidRDefault="007328F0" w:rsidP="007328F0">
            <w:pPr>
              <w:pStyle w:val="TableContents"/>
              <w:numPr>
                <w:ilvl w:val="0"/>
                <w:numId w:val="4"/>
              </w:numPr>
              <w:ind w:left="381"/>
              <w:rPr>
                <w:lang w:val="ru-RU"/>
              </w:rPr>
            </w:pPr>
            <w:r>
              <w:rPr>
                <w:noProof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47BE5B1" wp14:editId="40218E7D">
                      <wp:simplePos x="0" y="0"/>
                      <wp:positionH relativeFrom="column">
                        <wp:posOffset>3516043</wp:posOffset>
                      </wp:positionH>
                      <wp:positionV relativeFrom="paragraph">
                        <wp:posOffset>30208</wp:posOffset>
                      </wp:positionV>
                      <wp:extent cx="3064649" cy="321547"/>
                      <wp:effectExtent l="0" t="0" r="8890" b="8890"/>
                      <wp:wrapNone/>
                      <wp:docPr id="6" name="Text Box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64649" cy="32154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50A1594" w14:textId="6B898DBC" w:rsidR="007328F0" w:rsidRPr="007328F0" w:rsidRDefault="007328F0" w:rsidP="007328F0">
                                  <w:pPr>
                                    <w:rPr>
                                      <w:sz w:val="22"/>
                                      <w:szCs w:val="22"/>
                                      <w:lang w:val="en-RU"/>
                                    </w:rPr>
                                  </w:pPr>
                                  <w:r w:rsidRPr="007328F0">
                                    <w:rPr>
                                      <w:sz w:val="22"/>
                                      <w:szCs w:val="22"/>
                                      <w:lang w:val="en-RU"/>
                                    </w:rPr>
                                    <w:t>spec_chars = string.punctuation + '\n\xa0«»\t—…'</w:t>
                                  </w:r>
                                </w:p>
                                <w:p w14:paraId="44DBD315" w14:textId="7EEAA66E" w:rsidR="007328F0" w:rsidRPr="007328F0" w:rsidRDefault="007328F0">
                                  <w:pPr>
                                    <w:rPr>
                                      <w:lang w:val="en-RU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47BE5B1" id="Text Box 6" o:spid="_x0000_s1027" type="#_x0000_t202" style="position:absolute;left:0;text-align:left;margin-left:276.85pt;margin-top:2.4pt;width:241.3pt;height:25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" fillcolor="white [3201]" strokeweight=".5pt">
                      <v:textbox>
                        <w:txbxContent>
                          <w:p w14:paraId="550A1594" w14:textId="6B898DBC" w:rsidR="007328F0" w:rsidRPr="007328F0" w:rsidRDefault="007328F0" w:rsidP="007328F0">
                            <w:pPr>
                              <w:rPr>
                                <w:sz w:val="22"/>
                                <w:szCs w:val="22"/>
                                <w:lang w:val="en-RU"/>
                              </w:rPr>
                            </w:pPr>
                            <w:r w:rsidRPr="007328F0">
                              <w:rPr>
                                <w:sz w:val="22"/>
                                <w:szCs w:val="22"/>
                                <w:lang w:val="en-RU"/>
                              </w:rPr>
                              <w:t>spec_chars = string.punctuation + '\n\xa0«»\t—…'</w:t>
                            </w:r>
                          </w:p>
                          <w:p w14:paraId="44DBD315" w14:textId="7EEAA66E" w:rsidR="007328F0" w:rsidRPr="007328F0" w:rsidRDefault="007328F0">
                            <w:pPr>
                              <w:rPr>
                                <w:lang w:val="en-RU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lang w:val="ru-RU"/>
              </w:rPr>
              <w:t xml:space="preserve">Задание строки фильтруемых символов будет </w:t>
            </w:r>
          </w:p>
          <w:p w14:paraId="1A0C8F4A" w14:textId="08F8A887" w:rsidR="007328F0" w:rsidRDefault="007328F0" w:rsidP="007328F0">
            <w:pPr>
              <w:pStyle w:val="TableContents"/>
              <w:ind w:left="381"/>
              <w:rPr>
                <w:lang w:val="ru-RU"/>
              </w:rPr>
            </w:pPr>
            <w:r w:rsidRPr="007328F0">
              <w:rPr>
                <w:lang w:val="ru-RU"/>
              </w:rPr>
              <w:t>выглядеть так</w:t>
            </w:r>
            <w:r>
              <w:rPr>
                <w:lang w:val="ru-RU"/>
              </w:rPr>
              <w:t>:</w:t>
            </w:r>
          </w:p>
          <w:p w14:paraId="15114DA7" w14:textId="46EAB79D" w:rsidR="007328F0" w:rsidRDefault="007328F0" w:rsidP="007328F0">
            <w:pPr>
              <w:pStyle w:val="TableContents"/>
              <w:numPr>
                <w:ilvl w:val="0"/>
                <w:numId w:val="4"/>
              </w:numPr>
              <w:tabs>
                <w:tab w:val="num" w:pos="1557"/>
              </w:tabs>
              <w:ind w:left="360"/>
              <w:rPr>
                <w:lang w:val="ru-RU"/>
              </w:rPr>
            </w:pPr>
            <w:r>
              <w:rPr>
                <w:noProof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83C56BE" wp14:editId="10DB69AC">
                      <wp:simplePos x="0" y="0"/>
                      <wp:positionH relativeFrom="column">
                        <wp:posOffset>3274883</wp:posOffset>
                      </wp:positionH>
                      <wp:positionV relativeFrom="paragraph">
                        <wp:posOffset>71575</wp:posOffset>
                      </wp:positionV>
                      <wp:extent cx="3305810" cy="291402"/>
                      <wp:effectExtent l="0" t="0" r="8890" b="13970"/>
                      <wp:wrapNone/>
                      <wp:docPr id="7" name="Text Box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305810" cy="29140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222BE9A" w14:textId="77777777" w:rsidR="007328F0" w:rsidRPr="007328F0" w:rsidRDefault="007328F0" w:rsidP="007328F0">
                                  <w:pPr>
                                    <w:rPr>
                                      <w:sz w:val="22"/>
                                      <w:szCs w:val="22"/>
                                      <w:lang w:val="en-RU"/>
                                    </w:rPr>
                                  </w:pPr>
                                  <w:r w:rsidRPr="007328F0">
                                    <w:rPr>
                                      <w:sz w:val="22"/>
                                      <w:szCs w:val="22"/>
                                      <w:lang w:val="en-RU"/>
                                    </w:rPr>
                                    <w:t>text = "".join([ch for ch in text if ch not in spec_chars])</w:t>
                                  </w:r>
                                </w:p>
                                <w:p w14:paraId="221B11A5" w14:textId="77777777" w:rsidR="007328F0" w:rsidRPr="007328F0" w:rsidRDefault="007328F0">
                                  <w:pPr>
                                    <w:rPr>
                                      <w:lang w:val="en-RU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83C56BE" id="Text Box 7" o:spid="_x0000_s1028" type="#_x0000_t202" style="position:absolute;left:0;text-align:left;margin-left:257.85pt;margin-top:5.65pt;width:260.3pt;height:22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" fillcolor="white [3201]" strokeweight=".5pt">
                      <v:textbox>
                        <w:txbxContent>
                          <w:p w14:paraId="3222BE9A" w14:textId="77777777" w:rsidR="007328F0" w:rsidRPr="007328F0" w:rsidRDefault="007328F0" w:rsidP="007328F0">
                            <w:pPr>
                              <w:rPr>
                                <w:sz w:val="22"/>
                                <w:szCs w:val="22"/>
                                <w:lang w:val="en-RU"/>
                              </w:rPr>
                            </w:pPr>
                            <w:r w:rsidRPr="007328F0">
                              <w:rPr>
                                <w:sz w:val="22"/>
                                <w:szCs w:val="22"/>
                                <w:lang w:val="en-RU"/>
                              </w:rPr>
                              <w:t>text = "".join([ch for ch in text if ch not in spec_chars])</w:t>
                            </w:r>
                          </w:p>
                          <w:p w14:paraId="221B11A5" w14:textId="77777777" w:rsidR="007328F0" w:rsidRPr="007328F0" w:rsidRDefault="007328F0">
                            <w:pPr>
                              <w:rPr>
                                <w:lang w:val="en-RU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lang w:val="ru-RU"/>
              </w:rPr>
              <w:t xml:space="preserve">Далее исключаем символы из заданной ранее </w:t>
            </w:r>
          </w:p>
          <w:p w14:paraId="7553FEA5" w14:textId="1205C612" w:rsidR="007328F0" w:rsidRDefault="007328F0" w:rsidP="007328F0">
            <w:pPr>
              <w:pStyle w:val="TableContents"/>
              <w:ind w:left="360"/>
              <w:rPr>
                <w:lang w:val="ru-RU"/>
              </w:rPr>
            </w:pPr>
            <w:r>
              <w:rPr>
                <w:lang w:val="ru-RU"/>
              </w:rPr>
              <w:t>строки</w:t>
            </w:r>
          </w:p>
          <w:p w14:paraId="6DF33C74" w14:textId="77777777" w:rsidR="007328F0" w:rsidRDefault="007328F0" w:rsidP="007328F0">
            <w:pPr>
              <w:pStyle w:val="TableContents"/>
              <w:numPr>
                <w:ilvl w:val="0"/>
                <w:numId w:val="4"/>
              </w:numPr>
              <w:ind w:left="360"/>
              <w:rPr>
                <w:lang w:val="ru-RU"/>
              </w:rPr>
            </w:pPr>
            <w:r>
              <w:rPr>
                <w:noProof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8F0BE77" wp14:editId="3032E57C">
                      <wp:simplePos x="0" y="0"/>
                      <wp:positionH relativeFrom="column">
                        <wp:posOffset>4459926</wp:posOffset>
                      </wp:positionH>
                      <wp:positionV relativeFrom="paragraph">
                        <wp:posOffset>81768</wp:posOffset>
                      </wp:positionV>
                      <wp:extent cx="2119958" cy="411982"/>
                      <wp:effectExtent l="0" t="0" r="13970" b="7620"/>
                      <wp:wrapNone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19958" cy="4119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FBBD381" w14:textId="6DD43F10" w:rsidR="007328F0" w:rsidRPr="007328F0" w:rsidRDefault="007328F0">
                                  <w:pPr>
                                    <w:rPr>
                                      <w:sz w:val="22"/>
                                      <w:szCs w:val="22"/>
                                      <w:lang w:val="en-RU"/>
                                    </w:rPr>
                                  </w:pPr>
                                  <w:r w:rsidRPr="007328F0">
                                    <w:rPr>
                                      <w:sz w:val="22"/>
                                      <w:szCs w:val="22"/>
                                      <w:lang w:val="en-RU"/>
                                    </w:rPr>
                                    <w:t>from nltk import word_tokenize text_tokens = word_tokenize(text)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8F0BE77" id="Text Box 8" o:spid="_x0000_s1029" type="#_x0000_t202" style="position:absolute;left:0;text-align:left;margin-left:351.2pt;margin-top:6.45pt;width:166.95pt;height:32.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" fillcolor="white [3201]" strokeweight=".5pt">
                      <v:textbox>
                        <w:txbxContent>
                          <w:p w14:paraId="1FBBD381" w14:textId="6DD43F10" w:rsidR="007328F0" w:rsidRPr="007328F0" w:rsidRDefault="007328F0">
                            <w:pPr>
                              <w:rPr>
                                <w:sz w:val="22"/>
                                <w:szCs w:val="22"/>
                                <w:lang w:val="en-RU"/>
                              </w:rPr>
                            </w:pPr>
                            <w:r w:rsidRPr="007328F0">
                              <w:rPr>
                                <w:sz w:val="22"/>
                                <w:szCs w:val="22"/>
                                <w:lang w:val="en-RU"/>
                              </w:rPr>
                              <w:t>from nltk import word_tokenize text_tokens = word_tokenize(text)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lang w:val="ru-RU"/>
              </w:rPr>
              <w:t xml:space="preserve">Следующий этап – </w:t>
            </w:r>
            <w:proofErr w:type="spellStart"/>
            <w:r>
              <w:rPr>
                <w:lang w:val="ru-RU"/>
              </w:rPr>
              <w:t>токенизация</w:t>
            </w:r>
            <w:proofErr w:type="spellEnd"/>
            <w:r>
              <w:rPr>
                <w:lang w:val="ru-RU"/>
              </w:rPr>
              <w:t xml:space="preserve"> текста, стандартная функция</w:t>
            </w:r>
          </w:p>
          <w:p w14:paraId="509655B1" w14:textId="627C0BC0" w:rsidR="007328F0" w:rsidRDefault="007328F0" w:rsidP="007328F0">
            <w:pPr>
              <w:pStyle w:val="TableContents"/>
              <w:ind w:left="360"/>
              <w:rPr>
                <w:lang w:val="ru-RU"/>
              </w:rPr>
            </w:pPr>
            <w:r>
              <w:rPr>
                <w:lang w:val="ru-RU"/>
              </w:rPr>
              <w:t xml:space="preserve">библиотеки </w:t>
            </w:r>
            <w:r>
              <w:t>NLTK</w:t>
            </w:r>
            <w:r w:rsidRPr="007328F0">
              <w:rPr>
                <w:lang w:val="ru-RU"/>
              </w:rPr>
              <w:t xml:space="preserve">. </w:t>
            </w:r>
            <w:r>
              <w:rPr>
                <w:lang w:val="ru-RU"/>
              </w:rPr>
              <w:t xml:space="preserve">По своей сути является разбиением текста на </w:t>
            </w:r>
          </w:p>
          <w:p w14:paraId="39545830" w14:textId="77777777" w:rsidR="007328F0" w:rsidRDefault="007328F0" w:rsidP="007328F0">
            <w:pPr>
              <w:pStyle w:val="TableContents"/>
              <w:ind w:left="360"/>
              <w:rPr>
                <w:lang w:val="ru-RU"/>
              </w:rPr>
            </w:pPr>
            <w:r>
              <w:rPr>
                <w:lang w:val="ru-RU"/>
              </w:rPr>
              <w:t>символы, слова и предложения</w:t>
            </w:r>
          </w:p>
          <w:p w14:paraId="1AAF733F" w14:textId="5555F66A" w:rsidR="007328F0" w:rsidRDefault="007328F0" w:rsidP="007328F0">
            <w:pPr>
              <w:pStyle w:val="TableContents"/>
              <w:numPr>
                <w:ilvl w:val="0"/>
                <w:numId w:val="4"/>
              </w:numPr>
              <w:ind w:left="360"/>
              <w:rPr>
                <w:lang w:val="ru-RU"/>
              </w:rPr>
            </w:pPr>
            <w:r>
              <w:rPr>
                <w:noProof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7DA31464" wp14:editId="30C0AAAE">
                      <wp:simplePos x="0" y="0"/>
                      <wp:positionH relativeFrom="column">
                        <wp:posOffset>4177846</wp:posOffset>
                      </wp:positionH>
                      <wp:positionV relativeFrom="paragraph">
                        <wp:posOffset>374650</wp:posOffset>
                      </wp:positionV>
                      <wp:extent cx="2401556" cy="643094"/>
                      <wp:effectExtent l="0" t="0" r="12065" b="17780"/>
                      <wp:wrapNone/>
                      <wp:docPr id="10" name="Text Box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01556" cy="64309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E09F511" w14:textId="77777777" w:rsidR="007328F0" w:rsidRPr="007328F0" w:rsidRDefault="007328F0" w:rsidP="007328F0">
                                  <w:pPr>
                                    <w:rPr>
                                      <w:sz w:val="22"/>
                                      <w:szCs w:val="22"/>
                                      <w:lang w:val="en-RU"/>
                                    </w:rPr>
                                  </w:pPr>
                                  <w:r w:rsidRPr="007328F0">
                                    <w:rPr>
                                      <w:sz w:val="22"/>
                                      <w:szCs w:val="22"/>
                                      <w:lang w:val="en-RU"/>
                                    </w:rPr>
                                    <w:t>FreqDist({'и': 146, 'в': 101, 'не': 69, 'что': 54, 'с': 44, 'он': 42, 'она': 39, 'ее': 39, 'на': 31, 'было': 27, ...})</w:t>
                                  </w:r>
                                </w:p>
                                <w:p w14:paraId="2F636153" w14:textId="77777777" w:rsidR="007328F0" w:rsidRDefault="007328F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DA31464" id="Text Box 10" o:spid="_x0000_s1030" type="#_x0000_t202" style="position:absolute;left:0;text-align:left;margin-left:328.95pt;margin-top:29.5pt;width:189.1pt;height:50.6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" fillcolor="white [3201]" strokeweight=".5pt">
                      <v:textbox>
                        <w:txbxContent>
                          <w:p w14:paraId="5E09F511" w14:textId="77777777" w:rsidR="007328F0" w:rsidRPr="007328F0" w:rsidRDefault="007328F0" w:rsidP="007328F0">
                            <w:pPr>
                              <w:rPr>
                                <w:sz w:val="22"/>
                                <w:szCs w:val="22"/>
                                <w:lang w:val="en-RU"/>
                              </w:rPr>
                            </w:pPr>
                            <w:r w:rsidRPr="007328F0">
                              <w:rPr>
                                <w:sz w:val="22"/>
                                <w:szCs w:val="22"/>
                                <w:lang w:val="en-RU"/>
                              </w:rPr>
                              <w:t>FreqDist({'и': 146, 'в': 101, 'не': 69, 'что': 54, 'с': 44, 'он': 42, 'она': 39, 'ее': 39, 'на': 31, 'было': 27, ...})</w:t>
                            </w:r>
                          </w:p>
                          <w:p w14:paraId="2F636153" w14:textId="77777777" w:rsidR="007328F0" w:rsidRDefault="007328F0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96CBD39" wp14:editId="783C2090">
                      <wp:simplePos x="0" y="0"/>
                      <wp:positionH relativeFrom="column">
                        <wp:posOffset>831222</wp:posOffset>
                      </wp:positionH>
                      <wp:positionV relativeFrom="paragraph">
                        <wp:posOffset>370840</wp:posOffset>
                      </wp:positionV>
                      <wp:extent cx="2622620" cy="432079"/>
                      <wp:effectExtent l="0" t="0" r="19050" b="12700"/>
                      <wp:wrapNone/>
                      <wp:docPr id="9" name="Text Box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22620" cy="43207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4B9DE79" w14:textId="77777777" w:rsidR="007328F0" w:rsidRPr="007328F0" w:rsidRDefault="007328F0" w:rsidP="007328F0">
                                  <w:pPr>
                                    <w:rPr>
                                      <w:sz w:val="22"/>
                                      <w:szCs w:val="22"/>
                                      <w:lang w:val="en-RU"/>
                                    </w:rPr>
                                  </w:pPr>
                                  <w:r w:rsidRPr="007328F0">
                                    <w:rPr>
                                      <w:sz w:val="22"/>
                                      <w:szCs w:val="22"/>
                                      <w:lang w:val="en-RU"/>
                                    </w:rPr>
                                    <w:t>from nltk.probability import FreqDist fdist = FreqDist(text)</w:t>
                                  </w:r>
                                </w:p>
                                <w:p w14:paraId="4FFCCCFB" w14:textId="77777777" w:rsidR="007328F0" w:rsidRPr="007328F0" w:rsidRDefault="007328F0">
                                  <w:pPr>
                                    <w:rPr>
                                      <w:sz w:val="22"/>
                                      <w:szCs w:val="22"/>
                                      <w:lang w:val="en-RU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6CBD39" id="Text Box 9" o:spid="_x0000_s1031" type="#_x0000_t202" style="position:absolute;left:0;text-align:left;margin-left:65.45pt;margin-top:29.2pt;width:206.5pt;height:3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" fillcolor="white [3201]" strokeweight=".5pt">
                      <v:textbox>
                        <w:txbxContent>
                          <w:p w14:paraId="24B9DE79" w14:textId="77777777" w:rsidR="007328F0" w:rsidRPr="007328F0" w:rsidRDefault="007328F0" w:rsidP="007328F0">
                            <w:pPr>
                              <w:rPr>
                                <w:sz w:val="22"/>
                                <w:szCs w:val="22"/>
                                <w:lang w:val="en-RU"/>
                              </w:rPr>
                            </w:pPr>
                            <w:r w:rsidRPr="007328F0">
                              <w:rPr>
                                <w:sz w:val="22"/>
                                <w:szCs w:val="22"/>
                                <w:lang w:val="en-RU"/>
                              </w:rPr>
                              <w:t>from nltk.probability import FreqDist fdist = FreqDist(text)</w:t>
                            </w:r>
                          </w:p>
                          <w:p w14:paraId="4FFCCCFB" w14:textId="77777777" w:rsidR="007328F0" w:rsidRPr="007328F0" w:rsidRDefault="007328F0">
                            <w:pPr>
                              <w:rPr>
                                <w:sz w:val="22"/>
                                <w:szCs w:val="22"/>
                                <w:lang w:val="en-RU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lang w:val="ru-RU"/>
              </w:rPr>
              <w:t xml:space="preserve">Далее идёт подсчёт статистики встречаемости слов в тексте. Для этого используется класс </w:t>
            </w:r>
            <w:proofErr w:type="spellStart"/>
            <w:r>
              <w:t>FreqDist</w:t>
            </w:r>
            <w:proofErr w:type="spellEnd"/>
            <w:r w:rsidRPr="007328F0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библиотеки </w:t>
            </w:r>
            <w:r>
              <w:t>NLTK</w:t>
            </w:r>
            <w:r>
              <w:rPr>
                <w:lang w:val="ru-RU"/>
              </w:rPr>
              <w:t>, который даёт на выводе словарь, элементы которого включают слово и его частоту</w:t>
            </w:r>
            <w:r w:rsidRPr="007328F0">
              <w:rPr>
                <w:lang w:val="ru-RU"/>
              </w:rPr>
              <w:t xml:space="preserve">                                                                         </w:t>
            </w:r>
            <w:r>
              <w:rPr>
                <w:lang w:val="ru-RU"/>
              </w:rPr>
              <w:t xml:space="preserve"> Словарь:</w:t>
            </w:r>
          </w:p>
          <w:p w14:paraId="052BB4B1" w14:textId="77777777" w:rsidR="007328F0" w:rsidRDefault="007328F0" w:rsidP="007328F0">
            <w:pPr>
              <w:pStyle w:val="TableContents"/>
              <w:rPr>
                <w:lang w:val="ru-RU"/>
              </w:rPr>
            </w:pPr>
          </w:p>
          <w:p w14:paraId="280A2EBF" w14:textId="77777777" w:rsidR="007328F0" w:rsidRDefault="007328F0" w:rsidP="007328F0">
            <w:pPr>
              <w:pStyle w:val="TableContents"/>
              <w:rPr>
                <w:lang w:val="ru-RU"/>
              </w:rPr>
            </w:pPr>
          </w:p>
          <w:p w14:paraId="2AAAA6FD" w14:textId="6D7120F4" w:rsidR="007328F0" w:rsidRPr="007328F0" w:rsidRDefault="007328F0" w:rsidP="007328F0">
            <w:pPr>
              <w:pStyle w:val="TableContents"/>
              <w:rPr>
                <w:lang w:val="ru-RU"/>
              </w:rPr>
            </w:pPr>
          </w:p>
        </w:tc>
      </w:tr>
      <w:tr w:rsidR="007328F0" w:rsidRPr="007328F0" w14:paraId="114DC899" w14:textId="77777777" w:rsidTr="00F00486">
        <w:trPr>
          <w:trHeight w:val="1079"/>
        </w:trPr>
        <w:tc>
          <w:tcPr>
            <w:tcW w:w="10730" w:type="dxa"/>
            <w:gridSpan w:val="3"/>
            <w:tcBorders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</w:tcPr>
          <w:p w14:paraId="5AEEB1BE" w14:textId="403EEFEA" w:rsidR="007328F0" w:rsidRPr="00616AC6" w:rsidRDefault="007328F0" w:rsidP="00F00486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Позитивные следствия и/или достоинства описанной в статье технологии (минимум три пункта)</w:t>
            </w:r>
          </w:p>
          <w:p w14:paraId="403BF3B1" w14:textId="56FC27B9" w:rsidR="007328F0" w:rsidRDefault="007328F0" w:rsidP="007328F0">
            <w:pPr>
              <w:pStyle w:val="TableContents"/>
              <w:numPr>
                <w:ilvl w:val="0"/>
                <w:numId w:val="7"/>
              </w:numPr>
              <w:rPr>
                <w:lang w:val="ru-RU"/>
              </w:rPr>
            </w:pPr>
            <w:r>
              <w:rPr>
                <w:lang w:val="ru-RU"/>
              </w:rPr>
              <w:t>Возможность анализа текстов неограниченного объёма</w:t>
            </w:r>
          </w:p>
          <w:p w14:paraId="188258EB" w14:textId="40BE1F6B" w:rsidR="007328F0" w:rsidRDefault="007328F0" w:rsidP="007328F0">
            <w:pPr>
              <w:pStyle w:val="TableContents"/>
              <w:numPr>
                <w:ilvl w:val="0"/>
                <w:numId w:val="7"/>
              </w:numPr>
              <w:rPr>
                <w:lang w:val="ru-RU"/>
              </w:rPr>
            </w:pPr>
            <w:r>
              <w:rPr>
                <w:lang w:val="ru-RU"/>
              </w:rPr>
              <w:t>Возможность гибко настраивать фильтрацию текста с помощью регулярных выражений</w:t>
            </w:r>
          </w:p>
          <w:p w14:paraId="02FBCF56" w14:textId="2C902279" w:rsidR="007328F0" w:rsidRPr="007328F0" w:rsidRDefault="007328F0" w:rsidP="007328F0">
            <w:pPr>
              <w:pStyle w:val="TableContents"/>
              <w:numPr>
                <w:ilvl w:val="0"/>
                <w:numId w:val="7"/>
              </w:numPr>
              <w:rPr>
                <w:lang w:val="ru-RU"/>
              </w:rPr>
            </w:pPr>
            <w:r>
              <w:rPr>
                <w:lang w:val="ru-RU"/>
              </w:rPr>
              <w:t>Универсальный формат вывода в виде словаря позволяет комфортно работать с данными дальше</w:t>
            </w:r>
          </w:p>
        </w:tc>
      </w:tr>
      <w:tr w:rsidR="007328F0" w14:paraId="7A6260C2" w14:textId="77777777" w:rsidTr="00F00486">
        <w:trPr>
          <w:trHeight w:val="973"/>
        </w:trPr>
        <w:tc>
          <w:tcPr>
            <w:tcW w:w="107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26C872" w14:textId="02E957F2" w:rsidR="007328F0" w:rsidRPr="00D03965" w:rsidRDefault="007328F0" w:rsidP="00D03965">
            <w:pPr>
              <w:pStyle w:val="TableContents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Негативные следствия и/или недостатки описанной в статье технологии (минимум три пункта)</w:t>
            </w:r>
          </w:p>
          <w:p w14:paraId="4F6569D0" w14:textId="77C26EEF" w:rsidR="007328F0" w:rsidRPr="007328F0" w:rsidRDefault="007328F0" w:rsidP="007328F0">
            <w:pPr>
              <w:pStyle w:val="TableContents"/>
              <w:numPr>
                <w:ilvl w:val="0"/>
                <w:numId w:val="8"/>
              </w:numPr>
              <w:rPr>
                <w:lang w:val="ru-RU"/>
              </w:rPr>
            </w:pPr>
            <w:r w:rsidRPr="007328F0">
              <w:rPr>
                <w:lang w:val="ru-RU"/>
              </w:rPr>
              <w:t xml:space="preserve">Минус описанной в статье технологии в том, я уже битый час сижу и ищу в ней минусы, изучая остальные методы частотного анализа текстов </w:t>
            </w:r>
          </w:p>
          <w:p w14:paraId="761EBB7E" w14:textId="08880A74" w:rsidR="007328F0" w:rsidRPr="007328F0" w:rsidRDefault="007328F0" w:rsidP="007328F0">
            <w:pPr>
              <w:pStyle w:val="TableContents"/>
              <w:numPr>
                <w:ilvl w:val="0"/>
                <w:numId w:val="8"/>
              </w:numPr>
              <w:rPr>
                <w:lang w:val="ru-RU"/>
              </w:rPr>
            </w:pPr>
            <w:r w:rsidRPr="007328F0">
              <w:rPr>
                <w:lang w:val="ru-RU"/>
              </w:rPr>
              <w:t>Как негативное следствие могу обозначить то, что я опять буду спать 4 часа, ведь доклад по истории никуда не денется. А минусы, тем не менее, искать надо</w:t>
            </w:r>
          </w:p>
          <w:p w14:paraId="36B26701" w14:textId="77777777" w:rsidR="007328F0" w:rsidRDefault="007328F0" w:rsidP="007328F0">
            <w:pPr>
              <w:pStyle w:val="TableContents"/>
              <w:numPr>
                <w:ilvl w:val="0"/>
                <w:numId w:val="8"/>
              </w:numPr>
              <w:rPr>
                <w:lang w:val="ru-RU"/>
              </w:rPr>
            </w:pPr>
            <w:r w:rsidRPr="007328F0">
              <w:rPr>
                <w:lang w:val="ru-RU"/>
              </w:rPr>
              <w:t>Как итог, главный недостаток</w:t>
            </w:r>
            <w:r w:rsidRPr="007328F0">
              <w:rPr>
                <w:lang w:val="ru-RU"/>
              </w:rPr>
              <w:t xml:space="preserve"> описанной в статье технологии в том, что в ней нет </w:t>
            </w:r>
            <w:r w:rsidRPr="007328F0">
              <w:rPr>
                <w:lang w:val="ru-RU"/>
              </w:rPr>
              <w:t>недостатков</w:t>
            </w:r>
          </w:p>
          <w:p w14:paraId="3B0643C3" w14:textId="3922C017" w:rsidR="00D03965" w:rsidRPr="007328F0" w:rsidRDefault="00D03965" w:rsidP="007328F0">
            <w:pPr>
              <w:pStyle w:val="TableContents"/>
              <w:numPr>
                <w:ilvl w:val="0"/>
                <w:numId w:val="8"/>
              </w:numPr>
              <w:rPr>
                <w:lang w:val="ru-RU"/>
              </w:rPr>
            </w:pPr>
            <w:r>
              <w:rPr>
                <w:lang w:val="ru-RU"/>
              </w:rPr>
              <w:t>Я выяснил, что я</w:t>
            </w:r>
            <w:r>
              <w:rPr>
                <w:lang w:val="ru-RU"/>
              </w:rPr>
              <w:t xml:space="preserve">зык </w:t>
            </w:r>
            <w:r>
              <w:t>R</w:t>
            </w:r>
            <w:r>
              <w:rPr>
                <w:lang w:val="ru-RU"/>
              </w:rPr>
              <w:t xml:space="preserve"> </w:t>
            </w:r>
            <w:r w:rsidRPr="007328F0">
              <w:rPr>
                <w:lang w:val="ru-RU"/>
              </w:rPr>
              <w:t>“</w:t>
            </w:r>
            <w:r>
              <w:rPr>
                <w:lang w:val="ru-RU"/>
              </w:rPr>
              <w:t>из коробки</w:t>
            </w:r>
            <w:r w:rsidRPr="007328F0">
              <w:rPr>
                <w:lang w:val="ru-RU"/>
              </w:rPr>
              <w:t xml:space="preserve">” </w:t>
            </w:r>
            <w:r>
              <w:rPr>
                <w:lang w:val="ru-RU"/>
              </w:rPr>
              <w:t>предоставляет больше возможностей для аналогичной задачи</w:t>
            </w:r>
            <w:r>
              <w:rPr>
                <w:lang w:val="ru-RU"/>
              </w:rPr>
              <w:t>...</w:t>
            </w:r>
          </w:p>
        </w:tc>
      </w:tr>
    </w:tbl>
    <w:p w14:paraId="2B26F946" w14:textId="791242BD" w:rsidR="007328F0" w:rsidRPr="00F66AD2" w:rsidRDefault="007328F0" w:rsidP="007328F0">
      <w:pPr>
        <w:pStyle w:val="Standard"/>
      </w:pPr>
    </w:p>
    <w:p w14:paraId="30D43DF6" w14:textId="540B80B6" w:rsidR="005255A6" w:rsidRPr="007328F0" w:rsidRDefault="005255A6">
      <w:pPr>
        <w:rPr>
          <w:lang w:val="ru-RU"/>
        </w:rPr>
      </w:pPr>
    </w:p>
    <w:sectPr w:rsidR="005255A6" w:rsidRPr="007328F0">
      <w:pgSz w:w="11906" w:h="16838"/>
      <w:pgMar w:top="567" w:right="567" w:bottom="426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ndale Sans UI">
    <w:altName w:val="Arial Unicode MS"/>
    <w:panose1 w:val="020B0604020202020204"/>
    <w:charset w:val="CC"/>
    <w:family w:val="auto"/>
    <w:pitch w:val="variable"/>
  </w:font>
  <w:font w:name="Tahoma">
    <w:panose1 w:val="020B060403050404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 w:val="0"/>
        <w:bCs w:val="0"/>
      </w:r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4" w15:restartNumberingAfterBreak="0">
    <w:nsid w:val="1DA161FC"/>
    <w:multiLevelType w:val="hybridMultilevel"/>
    <w:tmpl w:val="8B188B04"/>
    <w:lvl w:ilvl="0" w:tplc="0809000F">
      <w:start w:val="1"/>
      <w:numFmt w:val="decimal"/>
      <w:lvlText w:val="%1."/>
      <w:lvlJc w:val="left"/>
      <w:pPr>
        <w:ind w:left="1101" w:hanging="360"/>
      </w:pPr>
    </w:lvl>
    <w:lvl w:ilvl="1" w:tplc="08090019" w:tentative="1">
      <w:start w:val="1"/>
      <w:numFmt w:val="lowerLetter"/>
      <w:lvlText w:val="%2."/>
      <w:lvlJc w:val="left"/>
      <w:pPr>
        <w:ind w:left="1821" w:hanging="360"/>
      </w:pPr>
    </w:lvl>
    <w:lvl w:ilvl="2" w:tplc="0809001B" w:tentative="1">
      <w:start w:val="1"/>
      <w:numFmt w:val="lowerRoman"/>
      <w:lvlText w:val="%3."/>
      <w:lvlJc w:val="right"/>
      <w:pPr>
        <w:ind w:left="2541" w:hanging="180"/>
      </w:pPr>
    </w:lvl>
    <w:lvl w:ilvl="3" w:tplc="0809000F" w:tentative="1">
      <w:start w:val="1"/>
      <w:numFmt w:val="decimal"/>
      <w:lvlText w:val="%4."/>
      <w:lvlJc w:val="left"/>
      <w:pPr>
        <w:ind w:left="3261" w:hanging="360"/>
      </w:pPr>
    </w:lvl>
    <w:lvl w:ilvl="4" w:tplc="08090019" w:tentative="1">
      <w:start w:val="1"/>
      <w:numFmt w:val="lowerLetter"/>
      <w:lvlText w:val="%5."/>
      <w:lvlJc w:val="left"/>
      <w:pPr>
        <w:ind w:left="3981" w:hanging="360"/>
      </w:pPr>
    </w:lvl>
    <w:lvl w:ilvl="5" w:tplc="0809001B" w:tentative="1">
      <w:start w:val="1"/>
      <w:numFmt w:val="lowerRoman"/>
      <w:lvlText w:val="%6."/>
      <w:lvlJc w:val="right"/>
      <w:pPr>
        <w:ind w:left="4701" w:hanging="180"/>
      </w:pPr>
    </w:lvl>
    <w:lvl w:ilvl="6" w:tplc="0809000F" w:tentative="1">
      <w:start w:val="1"/>
      <w:numFmt w:val="decimal"/>
      <w:lvlText w:val="%7."/>
      <w:lvlJc w:val="left"/>
      <w:pPr>
        <w:ind w:left="5421" w:hanging="360"/>
      </w:pPr>
    </w:lvl>
    <w:lvl w:ilvl="7" w:tplc="08090019" w:tentative="1">
      <w:start w:val="1"/>
      <w:numFmt w:val="lowerLetter"/>
      <w:lvlText w:val="%8."/>
      <w:lvlJc w:val="left"/>
      <w:pPr>
        <w:ind w:left="6141" w:hanging="360"/>
      </w:pPr>
    </w:lvl>
    <w:lvl w:ilvl="8" w:tplc="0809001B" w:tentative="1">
      <w:start w:val="1"/>
      <w:numFmt w:val="lowerRoman"/>
      <w:lvlText w:val="%9."/>
      <w:lvlJc w:val="right"/>
      <w:pPr>
        <w:ind w:left="6861" w:hanging="180"/>
      </w:pPr>
    </w:lvl>
  </w:abstractNum>
  <w:abstractNum w:abstractNumId="5" w15:restartNumberingAfterBreak="0">
    <w:nsid w:val="313A3F50"/>
    <w:multiLevelType w:val="hybridMultilevel"/>
    <w:tmpl w:val="1D64D27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36F0F9E"/>
    <w:multiLevelType w:val="hybridMultilevel"/>
    <w:tmpl w:val="9FD4F1D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391B1F"/>
    <w:multiLevelType w:val="hybridMultilevel"/>
    <w:tmpl w:val="3466B6E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6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8F0"/>
    <w:rsid w:val="005255A6"/>
    <w:rsid w:val="007328F0"/>
    <w:rsid w:val="00D03965"/>
    <w:rsid w:val="00F66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3B3F432"/>
  <w15:chartTrackingRefBased/>
  <w15:docId w15:val="{B742A864-0A8E-7C4D-A3BB-B66ABF915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28F0"/>
    <w:pPr>
      <w:widowControl w:val="0"/>
      <w:suppressAutoHyphens/>
      <w:textAlignment w:val="baseline"/>
    </w:pPr>
    <w:rPr>
      <w:rFonts w:ascii="Times New Roman" w:eastAsia="Andale Sans UI" w:hAnsi="Times New Roman" w:cs="Tahoma"/>
      <w:kern w:val="1"/>
      <w:lang w:val="en-US" w:eastAsia="zh-CN" w:bidi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7328F0"/>
    <w:rPr>
      <w:color w:val="0563C1"/>
      <w:u w:val="single"/>
    </w:rPr>
  </w:style>
  <w:style w:type="paragraph" w:customStyle="1" w:styleId="Standard">
    <w:name w:val="Standard"/>
    <w:rsid w:val="007328F0"/>
    <w:pPr>
      <w:widowControl w:val="0"/>
      <w:suppressAutoHyphens/>
      <w:textAlignment w:val="baseline"/>
    </w:pPr>
    <w:rPr>
      <w:rFonts w:ascii="Times New Roman" w:eastAsia="Andale Sans UI" w:hAnsi="Times New Roman" w:cs="Tahoma"/>
      <w:kern w:val="1"/>
      <w:lang w:val="en-US" w:eastAsia="zh-CN" w:bidi="en-US"/>
    </w:rPr>
  </w:style>
  <w:style w:type="paragraph" w:customStyle="1" w:styleId="TableContents">
    <w:name w:val="Table Contents"/>
    <w:basedOn w:val="Standard"/>
    <w:rsid w:val="007328F0"/>
    <w:pPr>
      <w:suppressLineNumbers/>
    </w:pPr>
  </w:style>
  <w:style w:type="paragraph" w:styleId="NormalWeb">
    <w:name w:val="Normal (Web)"/>
    <w:basedOn w:val="Normal"/>
    <w:rsid w:val="007328F0"/>
    <w:pPr>
      <w:widowControl/>
      <w:suppressAutoHyphens w:val="0"/>
      <w:spacing w:before="280" w:after="119"/>
      <w:textAlignment w:val="auto"/>
    </w:pPr>
    <w:rPr>
      <w:rFonts w:eastAsia="Times New Roman" w:cs="Times New Roman"/>
      <w:lang w:val="ru-RU" w:bidi="ar-SA"/>
    </w:rPr>
  </w:style>
  <w:style w:type="character" w:styleId="UnresolvedMention">
    <w:name w:val="Unresolved Mention"/>
    <w:basedOn w:val="DefaultParagraphFont"/>
    <w:uiPriority w:val="99"/>
    <w:semiHidden/>
    <w:unhideWhenUsed/>
    <w:rsid w:val="007328F0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7328F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328F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328F0"/>
    <w:rPr>
      <w:rFonts w:ascii="Times New Roman" w:eastAsia="Andale Sans UI" w:hAnsi="Times New Roman" w:cs="Tahoma"/>
      <w:kern w:val="1"/>
      <w:sz w:val="20"/>
      <w:szCs w:val="20"/>
      <w:lang w:val="en-US" w:eastAsia="zh-CN" w:bidi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328F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328F0"/>
    <w:rPr>
      <w:rFonts w:ascii="Times New Roman" w:eastAsia="Andale Sans UI" w:hAnsi="Times New Roman" w:cs="Tahoma"/>
      <w:b/>
      <w:bCs/>
      <w:kern w:val="1"/>
      <w:sz w:val="20"/>
      <w:szCs w:val="20"/>
      <w:lang w:val="en-US" w:eastAsia="zh-CN"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28F0"/>
    <w:rPr>
      <w:rFonts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28F0"/>
    <w:rPr>
      <w:rFonts w:ascii="Times New Roman" w:eastAsia="Andale Sans UI" w:hAnsi="Times New Roman" w:cs="Times New Roman"/>
      <w:kern w:val="1"/>
      <w:sz w:val="18"/>
      <w:szCs w:val="18"/>
      <w:lang w:val="en-US" w:eastAsia="zh-CN" w:bidi="en-US"/>
    </w:rPr>
  </w:style>
  <w:style w:type="character" w:customStyle="1" w:styleId="hljs-string">
    <w:name w:val="hljs-string"/>
    <w:basedOn w:val="DefaultParagraphFont"/>
    <w:rsid w:val="007328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74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4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9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3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1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1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1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4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8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0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2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9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4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1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13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2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0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5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8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2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5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0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DE749B5-3A29-7B4F-B8E6-DC69E00705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436</Words>
  <Characters>2491</Characters>
  <Application>Microsoft Office Word</Application>
  <DocSecurity>0</DocSecurity>
  <Lines>20</Lines>
  <Paragraphs>5</Paragraphs>
  <ScaleCrop>false</ScaleCrop>
  <Company/>
  <LinksUpToDate>false</LinksUpToDate>
  <CharactersWithSpaces>2922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Романов</dc:creator>
  <cp:keywords/>
  <dc:description/>
  <cp:lastModifiedBy>Артём Романов</cp:lastModifiedBy>
  <cp:revision>2</cp:revision>
  <dcterms:created xsi:type="dcterms:W3CDTF">2020-10-29T15:53:00Z</dcterms:created>
  <dcterms:modified xsi:type="dcterms:W3CDTF">2020-10-29T15:53:00Z</dcterms:modified>
</cp:coreProperties>
</file>