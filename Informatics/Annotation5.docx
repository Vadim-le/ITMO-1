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DEB8" w14:textId="77777777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56C02A5" w14:textId="77777777" w:rsidR="007328F0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BAE70EC" w14:textId="0179D4C4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DF1426">
        <w:t>29</w:t>
      </w:r>
      <w:r>
        <w:rPr>
          <w:lang w:val="ru-RU"/>
        </w:rPr>
        <w:t>.10.20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DF1426">
        <w:t>12</w:t>
      </w:r>
      <w:r>
        <w:rPr>
          <w:lang w:val="ru-RU"/>
        </w:rPr>
        <w:t>.1</w:t>
      </w:r>
      <w:r w:rsidR="00DF1426">
        <w:t>1</w:t>
      </w:r>
      <w:r>
        <w:rPr>
          <w:lang w:val="ru-RU"/>
        </w:rPr>
        <w:t>.20</w:t>
      </w:r>
    </w:p>
    <w:p w14:paraId="7E2EE6AC" w14:textId="77777777" w:rsidR="007328F0" w:rsidRDefault="007328F0" w:rsidP="007328F0">
      <w:pPr>
        <w:pStyle w:val="Standard"/>
        <w:jc w:val="center"/>
        <w:rPr>
          <w:lang w:val="ru-RU"/>
        </w:rPr>
      </w:pPr>
    </w:p>
    <w:p w14:paraId="685445A0" w14:textId="77777777" w:rsidR="007328F0" w:rsidRPr="00616AC6" w:rsidRDefault="007328F0" w:rsidP="007328F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Романов </w:t>
      </w:r>
      <w:proofErr w:type="gramStart"/>
      <w:r>
        <w:rPr>
          <w:u w:val="single"/>
          <w:lang w:val="ru-RU"/>
        </w:rPr>
        <w:t>А.М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CD279D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3FFEFC2" w14:textId="77777777" w:rsidR="007328F0" w:rsidRPr="00616AC6" w:rsidRDefault="007328F0" w:rsidP="007328F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C9D96C8" w14:textId="22C73D7A" w:rsidR="007328F0" w:rsidRDefault="007328F0" w:rsidP="007328F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328F0" w:rsidRPr="00B81B1D" w14:paraId="7B8FC99F" w14:textId="77777777" w:rsidTr="00F00486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E3E11" w14:textId="31FE95AF" w:rsidR="007328F0" w:rsidRPr="00B81B1D" w:rsidRDefault="00B81B1D" w:rsidP="00B81B1D">
            <w:pPr>
              <w:pStyle w:val="TableContents"/>
              <w:numPr>
                <w:ilvl w:val="0"/>
                <w:numId w:val="1"/>
              </w:numPr>
              <w:rPr>
                <w:b/>
                <w:bCs/>
                <w:lang w:val="en-RU"/>
              </w:rPr>
            </w:pPr>
            <w:r w:rsidRPr="00B81B1D">
              <w:rPr>
                <w:lang w:val="en-RU"/>
              </w:rPr>
              <w:t>Как я написал диплом по химии с (Xe)LaTeX</w:t>
            </w:r>
          </w:p>
        </w:tc>
      </w:tr>
      <w:tr w:rsidR="007328F0" w14:paraId="2E2566D4" w14:textId="77777777" w:rsidTr="00F00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6C27C" w14:textId="77777777" w:rsidR="007328F0" w:rsidRDefault="007328F0" w:rsidP="00F00486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BFD4998" w14:textId="22095B58" w:rsidR="00B81B1D" w:rsidRPr="00B81B1D" w:rsidRDefault="00B81B1D" w:rsidP="00B81B1D">
            <w:pPr>
              <w:pStyle w:val="TableContents"/>
              <w:jc w:val="both"/>
              <w:rPr>
                <w:i/>
                <w:lang w:val="en-RU"/>
              </w:rPr>
            </w:pPr>
            <w:r w:rsidRPr="00B81B1D">
              <w:rPr>
                <w:i/>
                <w:lang w:val="en-RU"/>
              </w:rPr>
              <w:t>roma28</w:t>
            </w:r>
          </w:p>
          <w:p w14:paraId="0DCFF447" w14:textId="029CBDD9" w:rsidR="007328F0" w:rsidRPr="006960FC" w:rsidRDefault="007328F0" w:rsidP="00F00486">
            <w:pPr>
              <w:pStyle w:val="TableContents"/>
              <w:jc w:val="both"/>
              <w:rPr>
                <w:i/>
                <w:lang w:val="en-RU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B0A7A" w14:textId="77777777" w:rsidR="007328F0" w:rsidRPr="00616AC6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72DDD7C" w14:textId="3C4B32CB" w:rsidR="007328F0" w:rsidRPr="00991929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B81B1D">
              <w:rPr>
                <w:lang w:val="ru-RU"/>
              </w:rPr>
              <w:t>22</w:t>
            </w:r>
            <w:r>
              <w:rPr>
                <w:lang w:val="ru-RU"/>
              </w:rPr>
              <w:t xml:space="preserve">" </w:t>
            </w:r>
            <w:r w:rsidR="00B81B1D">
              <w:rPr>
                <w:lang w:val="ru-RU"/>
              </w:rPr>
              <w:t>Октя</w:t>
            </w:r>
            <w:r>
              <w:rPr>
                <w:lang w:val="ru-RU"/>
              </w:rPr>
              <w:t>бря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6BEEF" w14:textId="77777777" w:rsidR="007328F0" w:rsidRDefault="007328F0" w:rsidP="00F0048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32784FB" w14:textId="4B8D75F4" w:rsidR="007328F0" w:rsidRPr="00DF1426" w:rsidRDefault="00B81B1D" w:rsidP="007328F0">
            <w:pPr>
              <w:pStyle w:val="TableContents"/>
              <w:jc w:val="center"/>
            </w:pPr>
            <w:r>
              <w:rPr>
                <w:b/>
                <w:bCs/>
              </w:rPr>
              <w:t>1530</w:t>
            </w:r>
          </w:p>
        </w:tc>
      </w:tr>
      <w:tr w:rsidR="007328F0" w14:paraId="5B83DBCD" w14:textId="77777777" w:rsidTr="00F0048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69E17" w14:textId="787CCB82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14:paraId="75BE6DEB" w14:textId="2E12F070" w:rsidR="00B81B1D" w:rsidRPr="00B81B1D" w:rsidRDefault="00B81B1D" w:rsidP="00F00486">
            <w:pPr>
              <w:pStyle w:val="TableContents"/>
              <w:rPr>
                <w:lang w:val="ru-RU"/>
              </w:rPr>
            </w:pPr>
            <w:hyperlink r:id="rId6" w:history="1">
              <w:r w:rsidRPr="00355E8F">
                <w:rPr>
                  <w:rStyle w:val="Hyperlink"/>
                </w:rPr>
                <w:t>https</w:t>
              </w:r>
              <w:r w:rsidRPr="00B81B1D">
                <w:rPr>
                  <w:rStyle w:val="Hyperlink"/>
                  <w:lang w:val="ru-RU"/>
                </w:rPr>
                <w:t>://</w:t>
              </w:r>
              <w:proofErr w:type="spellStart"/>
              <w:r w:rsidRPr="00355E8F">
                <w:rPr>
                  <w:rStyle w:val="Hyperlink"/>
                </w:rPr>
                <w:t>habr</w:t>
              </w:r>
              <w:proofErr w:type="spellEnd"/>
              <w:r w:rsidRPr="00B81B1D">
                <w:rPr>
                  <w:rStyle w:val="Hyperlink"/>
                  <w:lang w:val="ru-RU"/>
                </w:rPr>
                <w:t>.</w:t>
              </w:r>
              <w:r w:rsidRPr="00355E8F">
                <w:rPr>
                  <w:rStyle w:val="Hyperlink"/>
                </w:rPr>
                <w:t>com</w:t>
              </w:r>
              <w:r w:rsidRPr="00B81B1D">
                <w:rPr>
                  <w:rStyle w:val="Hyperlink"/>
                  <w:lang w:val="ru-RU"/>
                </w:rPr>
                <w:t>/</w:t>
              </w:r>
              <w:proofErr w:type="spellStart"/>
              <w:r w:rsidRPr="00355E8F">
                <w:rPr>
                  <w:rStyle w:val="Hyperlink"/>
                </w:rPr>
                <w:t>ru</w:t>
              </w:r>
              <w:proofErr w:type="spellEnd"/>
              <w:r w:rsidRPr="00B81B1D">
                <w:rPr>
                  <w:rStyle w:val="Hyperlink"/>
                  <w:lang w:val="ru-RU"/>
                </w:rPr>
                <w:t>/</w:t>
              </w:r>
              <w:r w:rsidRPr="00355E8F">
                <w:rPr>
                  <w:rStyle w:val="Hyperlink"/>
                </w:rPr>
                <w:t>post</w:t>
              </w:r>
              <w:r w:rsidRPr="00B81B1D">
                <w:rPr>
                  <w:rStyle w:val="Hyperlink"/>
                  <w:lang w:val="ru-RU"/>
                </w:rPr>
                <w:t>/451984/</w:t>
              </w:r>
            </w:hyperlink>
          </w:p>
          <w:p w14:paraId="3DC57770" w14:textId="2E9A6FC4" w:rsidR="007328F0" w:rsidRPr="00991929" w:rsidRDefault="00B81B1D" w:rsidP="00F00486">
            <w:pPr>
              <w:pStyle w:val="TableContents"/>
              <w:rPr>
                <w:lang w:val="ru-RU"/>
              </w:rPr>
            </w:pPr>
            <w:r w:rsidRPr="00B81B1D">
              <w:rPr>
                <w:lang w:val="ru-RU"/>
              </w:rPr>
              <w:t>http://bit.do/fLpb</w:t>
            </w:r>
          </w:p>
        </w:tc>
      </w:tr>
      <w:tr w:rsidR="007328F0" w:rsidRPr="00B81B1D" w14:paraId="433BD2B9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9438B0" w14:textId="77777777" w:rsidR="007328F0" w:rsidRPr="00991929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D4FA363" w14:textId="7A28E1F0" w:rsidR="007328F0" w:rsidRPr="00B81B1D" w:rsidRDefault="00B81B1D" w:rsidP="00DF1426">
            <w:pPr>
              <w:pStyle w:val="TableContents"/>
              <w:ind w:left="360"/>
              <w:rPr>
                <w:lang w:val="ru-RU"/>
              </w:rPr>
            </w:pPr>
            <w:r>
              <w:t xml:space="preserve">LaTeX, </w:t>
            </w:r>
            <w:r>
              <w:rPr>
                <w:lang w:val="ru-RU"/>
              </w:rPr>
              <w:t>Химия</w:t>
            </w:r>
          </w:p>
        </w:tc>
      </w:tr>
      <w:tr w:rsidR="007328F0" w:rsidRPr="00B81B1D" w14:paraId="6FD50A07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FE12A" w14:textId="7E7D2146" w:rsidR="007328F0" w:rsidRPr="00432EFC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2CAB400" w14:textId="77777777" w:rsidR="00B638C7" w:rsidRPr="00991A1B" w:rsidRDefault="00F05839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Однажды при попытке добавить подписи к картинкам, </w:t>
            </w:r>
            <w:r>
              <w:t>word</w:t>
            </w:r>
            <w:r>
              <w:rPr>
                <w:lang w:val="ru-RU"/>
              </w:rPr>
              <w:t>-файл оказался испорчен</w:t>
            </w:r>
            <w:r w:rsidR="00991A1B">
              <w:rPr>
                <w:lang w:val="ru-RU"/>
              </w:rPr>
              <w:t xml:space="preserve">. Это привело к идее попробовать </w:t>
            </w:r>
            <w:r w:rsidR="00991A1B">
              <w:t>LaTeX.</w:t>
            </w:r>
          </w:p>
          <w:p w14:paraId="5FAC5D84" w14:textId="2845078E" w:rsidR="00F0653A" w:rsidRDefault="00F0653A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написания диплома используется </w:t>
            </w:r>
            <w:proofErr w:type="spellStart"/>
            <w:r>
              <w:t>XeLaTeX</w:t>
            </w:r>
            <w:proofErr w:type="spellEnd"/>
            <w:r w:rsidRPr="00F0653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proofErr w:type="spellStart"/>
            <w:r>
              <w:t>biber</w:t>
            </w:r>
            <w:proofErr w:type="spellEnd"/>
            <w:r w:rsidRPr="00F0653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обработки библиографических данных, а также непосредственно химические пакеты для отображения соединений и реакций.</w:t>
            </w:r>
          </w:p>
          <w:p w14:paraId="3F2F913E" w14:textId="77777777" w:rsidR="00991A1B" w:rsidRDefault="00F0653A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Был создан корневой файл с преамбулой, разделами и приложениями с соответствующими папками</w:t>
            </w:r>
          </w:p>
          <w:p w14:paraId="1CFF6522" w14:textId="7C73E5ED" w:rsidR="00F0653A" w:rsidRPr="00503293" w:rsidRDefault="00E11295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 w:rsidR="00D02458">
              <w:t>LaTeX</w:t>
            </w:r>
            <w:r w:rsidR="00D02458" w:rsidRPr="00D02458">
              <w:rPr>
                <w:lang w:val="ru-RU"/>
              </w:rPr>
              <w:t xml:space="preserve"> </w:t>
            </w:r>
            <w:r w:rsidR="00D02458">
              <w:rPr>
                <w:lang w:val="ru-RU"/>
              </w:rPr>
              <w:t xml:space="preserve">существует несколько библиографических движков, все они требуют наличие </w:t>
            </w:r>
            <w:r w:rsidR="00D02458">
              <w:t>bib</w:t>
            </w:r>
            <w:r w:rsidR="00D02458" w:rsidRPr="00D02458">
              <w:rPr>
                <w:lang w:val="ru-RU"/>
              </w:rPr>
              <w:t xml:space="preserve"> </w:t>
            </w:r>
            <w:r w:rsidR="00D02458">
              <w:rPr>
                <w:lang w:val="ru-RU"/>
              </w:rPr>
              <w:t xml:space="preserve">файла, </w:t>
            </w:r>
            <w:r w:rsidR="00503293">
              <w:rPr>
                <w:lang w:val="ru-RU"/>
              </w:rPr>
              <w:t xml:space="preserve">для создания которого была выбрана программа </w:t>
            </w:r>
            <w:r w:rsidR="00503293">
              <w:t>Mendeley</w:t>
            </w:r>
            <w:r w:rsidR="00163A8F">
              <w:rPr>
                <w:lang w:val="ru-RU"/>
              </w:rPr>
              <w:t>.</w:t>
            </w:r>
          </w:p>
          <w:p w14:paraId="7A0B3F95" w14:textId="77777777" w:rsidR="00503293" w:rsidRPr="00503293" w:rsidRDefault="00503293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Простейшие формулы типа </w:t>
            </w:r>
            <w:r>
              <w:t>CO</w:t>
            </w:r>
            <w:r w:rsidRPr="00503293">
              <w:rPr>
                <w:lang w:val="ru-RU"/>
              </w:rPr>
              <w:t xml:space="preserve">2 </w:t>
            </w:r>
            <w:r>
              <w:rPr>
                <w:lang w:val="ru-RU"/>
              </w:rPr>
              <w:t xml:space="preserve">и </w:t>
            </w:r>
            <w:r>
              <w:t>H</w:t>
            </w:r>
            <w:r w:rsidRPr="00503293">
              <w:rPr>
                <w:lang w:val="ru-RU"/>
              </w:rPr>
              <w:t xml:space="preserve">20 </w:t>
            </w:r>
            <w:r>
              <w:rPr>
                <w:lang w:val="ru-RU"/>
              </w:rPr>
              <w:t xml:space="preserve">вставляются как изображения с помощью пакета </w:t>
            </w:r>
            <w:proofErr w:type="spellStart"/>
            <w:r>
              <w:t>mhchem</w:t>
            </w:r>
            <w:proofErr w:type="spellEnd"/>
          </w:p>
          <w:p w14:paraId="7B206C02" w14:textId="77777777" w:rsidR="00503293" w:rsidRDefault="00503293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Соединениям надо присваивать номера, </w:t>
            </w:r>
            <w:r w:rsidR="00163A8F">
              <w:rPr>
                <w:lang w:val="ru-RU"/>
              </w:rPr>
              <w:t xml:space="preserve">поскольку название вещества по ИЮПАК слишком длинное. Проанализировав все плюсы и минусы разных подходов, для этого было решено воспользоваться </w:t>
            </w:r>
            <w:proofErr w:type="spellStart"/>
            <w:r w:rsidR="00163A8F">
              <w:t>overpic</w:t>
            </w:r>
            <w:proofErr w:type="spellEnd"/>
            <w:r w:rsidR="00163A8F">
              <w:rPr>
                <w:lang w:val="ru-RU"/>
              </w:rPr>
              <w:t>, позволяющий вывести любой текст поверх любого изображение в любом месте.</w:t>
            </w:r>
          </w:p>
          <w:p w14:paraId="15D87AFE" w14:textId="77777777" w:rsidR="00163A8F" w:rsidRDefault="00163A8F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пакета </w:t>
            </w:r>
            <w:r>
              <w:t>appendix</w:t>
            </w:r>
            <w:r w:rsidRPr="00163A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были созданы приложения к диплому. Он позволяет гибко настраивать их отображение</w:t>
            </w:r>
          </w:p>
          <w:p w14:paraId="2AAAA6FD" w14:textId="7D6F8D96" w:rsidR="00163A8F" w:rsidRPr="00163A8F" w:rsidRDefault="00163A8F" w:rsidP="00163A8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Сокращения были реализованы с помощью пакета </w:t>
            </w:r>
            <w:proofErr w:type="spellStart"/>
            <w:r>
              <w:t>acro</w:t>
            </w:r>
            <w:proofErr w:type="spellEnd"/>
            <w:r w:rsidRPr="00163A8F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Они создаются в необходимом месте и далее вставляются по тексту в требуемом формате</w:t>
            </w:r>
          </w:p>
        </w:tc>
      </w:tr>
      <w:tr w:rsidR="007328F0" w:rsidRPr="00B81B1D" w14:paraId="114DC899" w14:textId="77777777" w:rsidTr="00F0048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AEEB1BE" w14:textId="403EEFEA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6670CB9" w14:textId="77777777" w:rsidR="007328F0" w:rsidRPr="00347E9D" w:rsidRDefault="00347E9D" w:rsidP="00347E9D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Стабильность и предсказуемость работы, в сравнении с </w:t>
            </w:r>
            <w:r>
              <w:t>Word</w:t>
            </w:r>
          </w:p>
          <w:p w14:paraId="36611278" w14:textId="77777777" w:rsidR="00347E9D" w:rsidRDefault="00347E9D" w:rsidP="00347E9D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То, что один раз было свёрстано в </w:t>
            </w:r>
            <w:proofErr w:type="spellStart"/>
            <w:r>
              <w:t>TeX</w:t>
            </w:r>
            <w:proofErr w:type="spellEnd"/>
            <w:r w:rsidRPr="00347E9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останется таким навсегда без вероятности неправильной интерпретации более свежими версиями</w:t>
            </w:r>
          </w:p>
          <w:p w14:paraId="02FBCF56" w14:textId="348CD210" w:rsidR="00347E9D" w:rsidRPr="00347E9D" w:rsidRDefault="00347E9D" w:rsidP="00347E9D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Наличие большого количества пакетов для вёрстки специалистами разных областей (от шахматных партий до графов)</w:t>
            </w:r>
          </w:p>
        </w:tc>
      </w:tr>
      <w:tr w:rsidR="007328F0" w:rsidRPr="00B81B1D" w14:paraId="7A6260C2" w14:textId="77777777" w:rsidTr="00F00486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872" w14:textId="3CED1C75" w:rsidR="008E2225" w:rsidRPr="00DF4CEA" w:rsidRDefault="007328F0" w:rsidP="008E222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</w:t>
            </w:r>
            <w:r w:rsidR="00DF4CEA" w:rsidRPr="00DF4CEA">
              <w:rPr>
                <w:b/>
                <w:bCs/>
                <w:lang w:val="ru-RU"/>
              </w:rPr>
              <w:t>)</w:t>
            </w:r>
          </w:p>
          <w:p w14:paraId="09F23160" w14:textId="77777777" w:rsidR="009824E2" w:rsidRPr="00163A8F" w:rsidRDefault="00163A8F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конечный вариант файла невозможно вносить исправления, поскольку он представлен в виде </w:t>
            </w:r>
            <w:r>
              <w:t>PDF</w:t>
            </w:r>
          </w:p>
          <w:p w14:paraId="03B23FDB" w14:textId="77777777" w:rsidR="00163A8F" w:rsidRDefault="00163A8F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случае </w:t>
            </w:r>
            <w:r>
              <w:t>LaTeX</w:t>
            </w:r>
            <w:r w:rsidRPr="00163A8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количество усилий, затраченное на организацию папок и файлов может превысить усилия, требуемые для выполнения содержательной части работы</w:t>
            </w:r>
          </w:p>
          <w:p w14:paraId="3B0643C3" w14:textId="4ABBE082" w:rsidR="00347E9D" w:rsidRPr="007328F0" w:rsidRDefault="00347E9D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всех минусах работы с </w:t>
            </w:r>
            <w:r>
              <w:t>Word</w:t>
            </w:r>
            <w:r w:rsidRPr="00347E9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он всё ещё имеет порог вхождения существенно меньший, чем </w:t>
            </w:r>
            <w:proofErr w:type="spellStart"/>
            <w:r>
              <w:t>TeX</w:t>
            </w:r>
            <w:proofErr w:type="spellEnd"/>
          </w:p>
        </w:tc>
      </w:tr>
    </w:tbl>
    <w:p w14:paraId="2B26F946" w14:textId="791242BD" w:rsidR="007328F0" w:rsidRPr="00DF1426" w:rsidRDefault="007328F0" w:rsidP="007328F0">
      <w:pPr>
        <w:pStyle w:val="Standard"/>
        <w:rPr>
          <w:lang w:val="ru-RU"/>
        </w:rPr>
      </w:pPr>
    </w:p>
    <w:p w14:paraId="30D43DF6" w14:textId="540B80B6" w:rsidR="005255A6" w:rsidRPr="007328F0" w:rsidRDefault="005255A6">
      <w:pPr>
        <w:rPr>
          <w:lang w:val="ru-RU"/>
        </w:rPr>
      </w:pPr>
    </w:p>
    <w:sectPr w:rsidR="005255A6" w:rsidRPr="007328F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A161FC"/>
    <w:multiLevelType w:val="hybridMultilevel"/>
    <w:tmpl w:val="8B188B04"/>
    <w:lvl w:ilvl="0" w:tplc="0809000F">
      <w:start w:val="1"/>
      <w:numFmt w:val="decimal"/>
      <w:lvlText w:val="%1."/>
      <w:lvlJc w:val="left"/>
      <w:pPr>
        <w:ind w:left="1101" w:hanging="360"/>
      </w:pPr>
    </w:lvl>
    <w:lvl w:ilvl="1" w:tplc="08090019" w:tentative="1">
      <w:start w:val="1"/>
      <w:numFmt w:val="lowerLetter"/>
      <w:lvlText w:val="%2."/>
      <w:lvlJc w:val="left"/>
      <w:pPr>
        <w:ind w:left="1821" w:hanging="360"/>
      </w:pPr>
    </w:lvl>
    <w:lvl w:ilvl="2" w:tplc="0809001B" w:tentative="1">
      <w:start w:val="1"/>
      <w:numFmt w:val="lowerRoman"/>
      <w:lvlText w:val="%3."/>
      <w:lvlJc w:val="right"/>
      <w:pPr>
        <w:ind w:left="2541" w:hanging="180"/>
      </w:pPr>
    </w:lvl>
    <w:lvl w:ilvl="3" w:tplc="0809000F" w:tentative="1">
      <w:start w:val="1"/>
      <w:numFmt w:val="decimal"/>
      <w:lvlText w:val="%4."/>
      <w:lvlJc w:val="left"/>
      <w:pPr>
        <w:ind w:left="3261" w:hanging="360"/>
      </w:pPr>
    </w:lvl>
    <w:lvl w:ilvl="4" w:tplc="08090019" w:tentative="1">
      <w:start w:val="1"/>
      <w:numFmt w:val="lowerLetter"/>
      <w:lvlText w:val="%5."/>
      <w:lvlJc w:val="left"/>
      <w:pPr>
        <w:ind w:left="3981" w:hanging="360"/>
      </w:pPr>
    </w:lvl>
    <w:lvl w:ilvl="5" w:tplc="0809001B" w:tentative="1">
      <w:start w:val="1"/>
      <w:numFmt w:val="lowerRoman"/>
      <w:lvlText w:val="%6."/>
      <w:lvlJc w:val="right"/>
      <w:pPr>
        <w:ind w:left="4701" w:hanging="180"/>
      </w:pPr>
    </w:lvl>
    <w:lvl w:ilvl="6" w:tplc="0809000F" w:tentative="1">
      <w:start w:val="1"/>
      <w:numFmt w:val="decimal"/>
      <w:lvlText w:val="%7."/>
      <w:lvlJc w:val="left"/>
      <w:pPr>
        <w:ind w:left="5421" w:hanging="360"/>
      </w:pPr>
    </w:lvl>
    <w:lvl w:ilvl="7" w:tplc="08090019" w:tentative="1">
      <w:start w:val="1"/>
      <w:numFmt w:val="lowerLetter"/>
      <w:lvlText w:val="%8."/>
      <w:lvlJc w:val="left"/>
      <w:pPr>
        <w:ind w:left="6141" w:hanging="360"/>
      </w:pPr>
    </w:lvl>
    <w:lvl w:ilvl="8" w:tplc="08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313A3F50"/>
    <w:multiLevelType w:val="hybridMultilevel"/>
    <w:tmpl w:val="1D64D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6F0F9E"/>
    <w:multiLevelType w:val="hybridMultilevel"/>
    <w:tmpl w:val="9FD4F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B1F"/>
    <w:multiLevelType w:val="hybridMultilevel"/>
    <w:tmpl w:val="3466B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3F7556"/>
    <w:multiLevelType w:val="multilevel"/>
    <w:tmpl w:val="694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0"/>
    <w:rsid w:val="00073ECB"/>
    <w:rsid w:val="00163A8F"/>
    <w:rsid w:val="00280CC8"/>
    <w:rsid w:val="00347E9D"/>
    <w:rsid w:val="00503293"/>
    <w:rsid w:val="005255A6"/>
    <w:rsid w:val="005A6AB9"/>
    <w:rsid w:val="007328F0"/>
    <w:rsid w:val="007A4F2B"/>
    <w:rsid w:val="008D427B"/>
    <w:rsid w:val="008E2225"/>
    <w:rsid w:val="009824E2"/>
    <w:rsid w:val="00991A1B"/>
    <w:rsid w:val="00B216F2"/>
    <w:rsid w:val="00B638C7"/>
    <w:rsid w:val="00B81B1D"/>
    <w:rsid w:val="00C13C0A"/>
    <w:rsid w:val="00C72871"/>
    <w:rsid w:val="00D02458"/>
    <w:rsid w:val="00D03965"/>
    <w:rsid w:val="00DC0052"/>
    <w:rsid w:val="00DF1426"/>
    <w:rsid w:val="00DF4CEA"/>
    <w:rsid w:val="00E11295"/>
    <w:rsid w:val="00EA232E"/>
    <w:rsid w:val="00F04A76"/>
    <w:rsid w:val="00F05839"/>
    <w:rsid w:val="00F0653A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3F432"/>
  <w15:chartTrackingRefBased/>
  <w15:docId w15:val="{B742A864-0A8E-7C4D-A3BB-B66ABF9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28F0"/>
    <w:rPr>
      <w:color w:val="0563C1"/>
      <w:u w:val="single"/>
    </w:rPr>
  </w:style>
  <w:style w:type="paragraph" w:customStyle="1" w:styleId="Standard">
    <w:name w:val="Standard"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paragraph" w:customStyle="1" w:styleId="TableContents">
    <w:name w:val="Table Contents"/>
    <w:basedOn w:val="Standard"/>
    <w:rsid w:val="007328F0"/>
    <w:pPr>
      <w:suppressLineNumbers/>
    </w:pPr>
  </w:style>
  <w:style w:type="paragraph" w:styleId="NormalWeb">
    <w:name w:val="Normal (Web)"/>
    <w:basedOn w:val="Normal"/>
    <w:rsid w:val="007328F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328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2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F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F0"/>
    <w:rPr>
      <w:rFonts w:ascii="Times New Roman" w:eastAsia="Andale Sans UI" w:hAnsi="Times New Roman" w:cs="Tahoma"/>
      <w:b/>
      <w:bCs/>
      <w:kern w:val="1"/>
      <w:sz w:val="20"/>
      <w:szCs w:val="20"/>
      <w:lang w:val="en-US"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F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0"/>
    <w:rPr>
      <w:rFonts w:ascii="Times New Roman" w:eastAsia="Andale Sans UI" w:hAnsi="Times New Roman" w:cs="Times New Roman"/>
      <w:kern w:val="1"/>
      <w:sz w:val="18"/>
      <w:szCs w:val="18"/>
      <w:lang w:val="en-US" w:eastAsia="zh-CN" w:bidi="en-US"/>
    </w:rPr>
  </w:style>
  <w:style w:type="character" w:customStyle="1" w:styleId="hljs-string">
    <w:name w:val="hljs-string"/>
    <w:basedOn w:val="DefaultParagraphFont"/>
    <w:rsid w:val="007328F0"/>
  </w:style>
  <w:style w:type="character" w:styleId="PlaceholderText">
    <w:name w:val="Placeholder Text"/>
    <w:basedOn w:val="DefaultParagraphFont"/>
    <w:uiPriority w:val="99"/>
    <w:semiHidden/>
    <w:rsid w:val="00F04A7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81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5198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749B5-3A29-7B4F-B8E6-DC69E007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2020-11-26T16:37:00Z</dcterms:created>
  <dcterms:modified xsi:type="dcterms:W3CDTF">2020-11-26T16:37:00Z</dcterms:modified>
</cp:coreProperties>
</file>